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DE03A" w14:textId="77777777" w:rsidR="008E1A5B" w:rsidRPr="00BF7C34" w:rsidRDefault="008E1A5B" w:rsidP="008E1A5B">
      <w:pPr>
        <w:pStyle w:val="Titolo1"/>
        <w:rPr>
          <w:rFonts w:ascii="Calibri" w:hAnsi="Calibri" w:cs="Calibri"/>
          <w:smallCaps/>
          <w:color w:val="000000"/>
          <w:lang w:val="en-US"/>
        </w:rPr>
      </w:pPr>
      <w:r w:rsidRPr="00BF7C34">
        <w:rPr>
          <w:rFonts w:ascii="Calibri" w:hAnsi="Calibri" w:cs="Calibri"/>
          <w:smallCaps/>
          <w:color w:val="000000"/>
          <w:lang w:val="en-US"/>
        </w:rPr>
        <w:t>Operations Management Exam</w:t>
      </w:r>
    </w:p>
    <w:p w14:paraId="4110098E" w14:textId="533F0F95" w:rsidR="008E1A5B" w:rsidRPr="00BF7C34" w:rsidRDefault="008E1A5B" w:rsidP="008E1A5B">
      <w:pPr>
        <w:jc w:val="center"/>
        <w:rPr>
          <w:rFonts w:ascii="Calibri" w:hAnsi="Calibri" w:cs="Calibri"/>
          <w:b/>
          <w:color w:val="000000"/>
          <w:lang w:val="en-US"/>
        </w:rPr>
      </w:pPr>
      <w:r w:rsidRPr="00BF7C34">
        <w:rPr>
          <w:rFonts w:ascii="Calibri" w:hAnsi="Calibri" w:cs="Calibri"/>
          <w:b/>
          <w:color w:val="000000"/>
          <w:lang w:val="en-US"/>
        </w:rPr>
        <w:t xml:space="preserve">prof. Alberto </w:t>
      </w:r>
      <w:proofErr w:type="spellStart"/>
      <w:r w:rsidRPr="00BF7C34">
        <w:rPr>
          <w:rFonts w:ascii="Calibri" w:hAnsi="Calibri" w:cs="Calibri"/>
          <w:b/>
          <w:color w:val="000000"/>
          <w:lang w:val="en-US"/>
        </w:rPr>
        <w:t>Portioli</w:t>
      </w:r>
      <w:proofErr w:type="spellEnd"/>
      <w:r w:rsidRPr="00BF7C34">
        <w:rPr>
          <w:rFonts w:ascii="Calibri" w:hAnsi="Calibri" w:cs="Calibri"/>
          <w:b/>
          <w:color w:val="000000"/>
          <w:lang w:val="en-US"/>
        </w:rPr>
        <w:t xml:space="preserve"> </w:t>
      </w:r>
      <w:proofErr w:type="spellStart"/>
      <w:r w:rsidRPr="00BF7C34">
        <w:rPr>
          <w:rFonts w:ascii="Calibri" w:hAnsi="Calibri" w:cs="Calibri"/>
          <w:b/>
          <w:color w:val="000000"/>
          <w:lang w:val="en-US"/>
        </w:rPr>
        <w:t>Staudacher</w:t>
      </w:r>
      <w:proofErr w:type="spellEnd"/>
      <w:r w:rsidR="00DA3E5F" w:rsidRPr="00BF7C34">
        <w:rPr>
          <w:rFonts w:ascii="Calibri" w:hAnsi="Calibri" w:cs="Calibri"/>
          <w:b/>
          <w:color w:val="000000"/>
          <w:lang w:val="en-US"/>
        </w:rPr>
        <w:t xml:space="preserve">, Marco </w:t>
      </w:r>
      <w:proofErr w:type="spellStart"/>
      <w:r w:rsidR="00DA3E5F" w:rsidRPr="00BF7C34">
        <w:rPr>
          <w:rFonts w:ascii="Calibri" w:hAnsi="Calibri" w:cs="Calibri"/>
          <w:b/>
          <w:color w:val="000000"/>
          <w:lang w:val="en-US"/>
        </w:rPr>
        <w:t>Taisch</w:t>
      </w:r>
      <w:proofErr w:type="spellEnd"/>
      <w:r w:rsidR="00BB19B0" w:rsidRPr="00BF7C34">
        <w:rPr>
          <w:rFonts w:ascii="Calibri" w:hAnsi="Calibri" w:cs="Calibri"/>
          <w:b/>
          <w:color w:val="000000"/>
          <w:lang w:val="en-US"/>
        </w:rPr>
        <w:t xml:space="preserve"> &amp; </w:t>
      </w:r>
      <w:r w:rsidR="00DA3E5F" w:rsidRPr="00BF7C34">
        <w:rPr>
          <w:rFonts w:ascii="Calibri" w:hAnsi="Calibri" w:cs="Calibri"/>
          <w:b/>
          <w:color w:val="000000"/>
          <w:lang w:val="en-US"/>
        </w:rPr>
        <w:t>Matteo Rossini</w:t>
      </w:r>
    </w:p>
    <w:p w14:paraId="2B183019" w14:textId="4381349E" w:rsidR="008E1A5B" w:rsidRPr="00BF7C34" w:rsidRDefault="008E1A5B" w:rsidP="008E1A5B">
      <w:pPr>
        <w:ind w:left="3540" w:firstLine="708"/>
        <w:rPr>
          <w:rFonts w:ascii="Calibri" w:hAnsi="Calibri" w:cs="Calibri"/>
          <w:b/>
          <w:color w:val="000000"/>
          <w:lang w:val="en-US"/>
        </w:rPr>
      </w:pPr>
      <w:r w:rsidRPr="00BF7C34">
        <w:rPr>
          <w:rFonts w:ascii="Calibri" w:hAnsi="Calibri" w:cs="Calibri"/>
          <w:b/>
          <w:color w:val="000000"/>
          <w:lang w:val="en-US"/>
        </w:rPr>
        <w:tab/>
      </w:r>
      <w:r w:rsidRPr="00BF7C34">
        <w:rPr>
          <w:rFonts w:ascii="Calibri" w:hAnsi="Calibri" w:cs="Calibri"/>
          <w:b/>
          <w:color w:val="000000"/>
          <w:lang w:val="en-US"/>
        </w:rPr>
        <w:tab/>
      </w:r>
      <w:r w:rsidRPr="00BF7C34">
        <w:rPr>
          <w:rFonts w:ascii="Calibri" w:hAnsi="Calibri" w:cs="Calibri"/>
          <w:b/>
          <w:color w:val="000000"/>
          <w:lang w:val="en-US"/>
        </w:rPr>
        <w:tab/>
      </w:r>
      <w:r w:rsidRPr="00BF7C34">
        <w:rPr>
          <w:rFonts w:ascii="Calibri" w:hAnsi="Calibri" w:cs="Calibri"/>
          <w:b/>
          <w:color w:val="000000"/>
          <w:lang w:val="en-US"/>
        </w:rPr>
        <w:tab/>
      </w:r>
      <w:r w:rsidRPr="00BF7C34">
        <w:rPr>
          <w:rFonts w:ascii="Calibri" w:hAnsi="Calibri" w:cs="Calibri"/>
          <w:b/>
          <w:color w:val="000000"/>
          <w:lang w:val="en-US"/>
        </w:rPr>
        <w:tab/>
        <w:t xml:space="preserve"> </w:t>
      </w:r>
      <w:r w:rsidR="00BB19B0" w:rsidRPr="00BF7C34">
        <w:rPr>
          <w:rFonts w:ascii="Calibri" w:hAnsi="Calibri" w:cs="Calibri"/>
          <w:b/>
          <w:color w:val="000000"/>
          <w:lang w:val="en-US"/>
        </w:rPr>
        <w:t xml:space="preserve">    </w:t>
      </w:r>
      <w:r w:rsidRPr="00BF7C34">
        <w:rPr>
          <w:rFonts w:ascii="Calibri" w:hAnsi="Calibri" w:cs="Calibri"/>
          <w:b/>
          <w:color w:val="000000"/>
          <w:lang w:val="en-US"/>
        </w:rPr>
        <w:t xml:space="preserve"> </w:t>
      </w:r>
      <w:r w:rsidR="00782D72">
        <w:rPr>
          <w:rFonts w:ascii="Calibri" w:hAnsi="Calibri" w:cs="Calibri"/>
          <w:b/>
          <w:color w:val="000000"/>
          <w:lang w:val="en-US"/>
        </w:rPr>
        <w:t>January</w:t>
      </w:r>
      <w:r w:rsidR="007F153C" w:rsidRPr="00BF7C34">
        <w:rPr>
          <w:rFonts w:ascii="Calibri" w:hAnsi="Calibri" w:cs="Calibri"/>
          <w:b/>
          <w:color w:val="000000"/>
          <w:lang w:val="en-US"/>
        </w:rPr>
        <w:t xml:space="preserve"> </w:t>
      </w:r>
      <w:r w:rsidR="00782D72">
        <w:rPr>
          <w:rFonts w:ascii="Calibri" w:hAnsi="Calibri" w:cs="Calibri"/>
          <w:b/>
          <w:color w:val="000000"/>
          <w:lang w:val="en-US"/>
        </w:rPr>
        <w:t>12th</w:t>
      </w:r>
      <w:r w:rsidR="00C24D72" w:rsidRPr="00BF7C34">
        <w:rPr>
          <w:rFonts w:ascii="Calibri" w:hAnsi="Calibri" w:cs="Calibri"/>
          <w:b/>
          <w:color w:val="000000"/>
          <w:lang w:val="en-US"/>
        </w:rPr>
        <w:t>, 20</w:t>
      </w:r>
      <w:r w:rsidR="007D7EFB" w:rsidRPr="00BF7C34">
        <w:rPr>
          <w:rFonts w:ascii="Calibri" w:hAnsi="Calibri" w:cs="Calibri"/>
          <w:b/>
          <w:color w:val="000000"/>
          <w:lang w:val="en-US"/>
        </w:rPr>
        <w:t>2</w:t>
      </w:r>
      <w:r w:rsidR="00782D72">
        <w:rPr>
          <w:rFonts w:ascii="Calibri" w:hAnsi="Calibri" w:cs="Calibri"/>
          <w:b/>
          <w:color w:val="000000"/>
          <w:lang w:val="en-US"/>
        </w:rPr>
        <w:t>4</w:t>
      </w:r>
    </w:p>
    <w:p w14:paraId="6B11418E" w14:textId="77777777" w:rsidR="00A866EF" w:rsidRPr="00BF7C34" w:rsidRDefault="00A866EF" w:rsidP="003953E6">
      <w:pPr>
        <w:pStyle w:val="NormaleWeb"/>
        <w:spacing w:before="0" w:beforeAutospacing="0" w:after="0" w:afterAutospacing="0" w:line="240" w:lineRule="auto"/>
        <w:textAlignment w:val="baseline"/>
        <w:rPr>
          <w:rFonts w:ascii="Calibri" w:eastAsia="Times New Roman" w:hAnsi="Calibri" w:cs="Calibri"/>
          <w:b/>
          <w:color w:val="000000"/>
          <w:sz w:val="14"/>
          <w:szCs w:val="22"/>
          <w:lang w:val="en-US"/>
        </w:rPr>
      </w:pPr>
    </w:p>
    <w:p w14:paraId="0CE0C9E9" w14:textId="5FD72926" w:rsidR="007D26B1" w:rsidRPr="00BF7C34" w:rsidRDefault="007D26B1" w:rsidP="007D26B1">
      <w:pPr>
        <w:pStyle w:val="NormaleWeb"/>
        <w:spacing w:before="0" w:beforeAutospacing="0" w:after="0" w:afterAutospacing="0" w:line="240" w:lineRule="auto"/>
        <w:textAlignment w:val="baseline"/>
        <w:rPr>
          <w:rFonts w:ascii="Calibri" w:eastAsia="Times New Roman" w:hAnsi="Calibri" w:cs="Calibri"/>
          <w:b/>
          <w:color w:val="000000"/>
          <w:lang w:val="en-US"/>
        </w:rPr>
      </w:pPr>
      <w:r w:rsidRPr="00BF7C34">
        <w:rPr>
          <w:rFonts w:ascii="Calibri" w:eastAsia="Times New Roman" w:hAnsi="Calibri" w:cs="Calibri"/>
          <w:b/>
          <w:color w:val="000000"/>
          <w:lang w:val="en-US"/>
        </w:rPr>
        <w:t xml:space="preserve">Exercise </w:t>
      </w:r>
      <w:r w:rsidR="001A05DB">
        <w:rPr>
          <w:rFonts w:ascii="Calibri" w:eastAsia="Times New Roman" w:hAnsi="Calibri" w:cs="Calibri"/>
          <w:b/>
          <w:color w:val="000000"/>
          <w:lang w:val="en-US"/>
        </w:rPr>
        <w:t>(7</w:t>
      </w:r>
      <w:r w:rsidRPr="00BF7C34">
        <w:rPr>
          <w:rFonts w:ascii="Calibri" w:eastAsia="Times New Roman" w:hAnsi="Calibri" w:cs="Calibri"/>
          <w:b/>
          <w:color w:val="000000"/>
          <w:lang w:val="en-US"/>
        </w:rPr>
        <w:t xml:space="preserve"> points)</w:t>
      </w:r>
    </w:p>
    <w:p w14:paraId="26AEB135" w14:textId="77777777" w:rsidR="007D26B1" w:rsidRPr="00BF7C34" w:rsidRDefault="007D26B1" w:rsidP="007D26B1">
      <w:pPr>
        <w:pStyle w:val="NormaleWeb"/>
        <w:spacing w:before="0" w:beforeAutospacing="0" w:after="0" w:afterAutospacing="0" w:line="240" w:lineRule="auto"/>
        <w:textAlignment w:val="baseline"/>
        <w:rPr>
          <w:rFonts w:ascii="Calibri" w:eastAsia="Times New Roman" w:hAnsi="Calibri" w:cs="Calibri"/>
          <w:b/>
          <w:color w:val="000000"/>
          <w:sz w:val="10"/>
          <w:szCs w:val="22"/>
          <w:lang w:val="en-US"/>
        </w:rPr>
      </w:pPr>
    </w:p>
    <w:p w14:paraId="10B7D3CC" w14:textId="77777777" w:rsidR="00B242F6" w:rsidRPr="00BF7C34" w:rsidRDefault="00B242F6" w:rsidP="00232CAF">
      <w:pPr>
        <w:pStyle w:val="NormaleWeb"/>
        <w:spacing w:before="0" w:beforeAutospacing="0" w:after="0" w:afterAutospacing="0" w:line="240" w:lineRule="auto"/>
        <w:textAlignment w:val="baseline"/>
        <w:rPr>
          <w:rFonts w:ascii="Calibri" w:eastAsia="Times New Roman" w:hAnsi="Calibri" w:cs="Calibri"/>
          <w:color w:val="000000"/>
          <w:lang w:val="en-US"/>
        </w:rPr>
      </w:pPr>
    </w:p>
    <w:p w14:paraId="0E1CFFCF" w14:textId="07FDE906" w:rsidR="00B242F6" w:rsidRPr="00BF7C34" w:rsidRDefault="007725D9" w:rsidP="005E24AD">
      <w:pPr>
        <w:pStyle w:val="NormaleWeb"/>
        <w:spacing w:before="0" w:beforeAutospacing="0" w:after="0" w:afterAutospacing="0" w:line="276" w:lineRule="auto"/>
        <w:textAlignment w:val="baseline"/>
        <w:rPr>
          <w:rFonts w:ascii="Calibri" w:eastAsia="Times New Roman" w:hAnsi="Calibri" w:cs="Calibri"/>
          <w:color w:val="000000"/>
          <w:sz w:val="22"/>
          <w:szCs w:val="22"/>
          <w:lang w:val="en-US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To celebrate Christmas Holidays, t</w:t>
      </w:r>
      <w:r w:rsidR="00BE660F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he marketing manager of 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CREA, a medium enterprise,</w:t>
      </w:r>
      <w:r w:rsidR="00B242F6" w:rsidRPr="00BF7C34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 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decided to organize a big charity event </w:t>
      </w:r>
      <w:r w:rsidR="001C290C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opened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 </w:t>
      </w:r>
      <w:r w:rsidR="001C290C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to 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all the employees and their families. The </w:t>
      </w:r>
      <w:r w:rsidR="005F57BA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auditorium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 room </w:t>
      </w:r>
      <w:r w:rsidR="001C290C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of the company 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has a </w:t>
      </w:r>
      <w:r w:rsidR="001C290C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maximum 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capacity of 1000</w:t>
      </w:r>
      <w:r w:rsidR="00BE660F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 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seats</w:t>
      </w:r>
      <w:r w:rsidR="005F57BA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, and the manager wants to organize the dinner there</w:t>
      </w:r>
      <w:r w:rsidR="00BE660F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. </w:t>
      </w:r>
    </w:p>
    <w:p w14:paraId="098E57C8" w14:textId="570DDF67" w:rsidR="00B242F6" w:rsidRPr="00BF7C34" w:rsidRDefault="007725D9" w:rsidP="005E24AD">
      <w:pPr>
        <w:pStyle w:val="NormaleWeb"/>
        <w:spacing w:before="0" w:beforeAutospacing="0" w:after="0" w:afterAutospacing="0" w:line="276" w:lineRule="auto"/>
        <w:textAlignment w:val="baseline"/>
        <w:rPr>
          <w:rFonts w:ascii="Calibri" w:eastAsia="Times New Roman" w:hAnsi="Calibri" w:cs="Calibri"/>
          <w:color w:val="000000"/>
          <w:sz w:val="22"/>
          <w:szCs w:val="22"/>
          <w:lang w:val="en-US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Two types of tickets are offered to the participants with the intention to maximize the revenues</w:t>
      </w:r>
      <w:r w:rsidR="00B242F6" w:rsidRPr="00BF7C34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: a discounted </w:t>
      </w:r>
      <w:r w:rsidR="005F57BA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ticket</w:t>
      </w:r>
      <w:r w:rsidR="00B242F6" w:rsidRPr="00BF7C34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 that people can buy from 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9</w:t>
      </w:r>
      <w:r w:rsidR="00D21ED2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0 </w:t>
      </w:r>
      <w:r w:rsidR="00B242F6" w:rsidRPr="00BF7C34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days to 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2</w:t>
      </w:r>
      <w:r w:rsidR="00B242F6" w:rsidRPr="00BF7C34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0 days before the event at 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100</w:t>
      </w:r>
      <w:r w:rsidR="00B242F6" w:rsidRPr="00BF7C34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 € and a full price one that people can buy from </w:t>
      </w:r>
      <w:r w:rsidR="00D21ED2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1</w:t>
      </w:r>
      <w:r w:rsidR="00B242F6" w:rsidRPr="00BF7C34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9 days to the day before the event at 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2</w:t>
      </w:r>
      <w:r w:rsidR="00182F77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2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0</w:t>
      </w:r>
      <w:r w:rsidR="00B242F6" w:rsidRPr="00BF7C34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 €. The demand for tickets sold at 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2</w:t>
      </w:r>
      <w:r w:rsidR="00182F77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2</w:t>
      </w:r>
      <w:r w:rsidR="00D21ED2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0</w:t>
      </w:r>
      <w:r w:rsidR="00B242F6" w:rsidRPr="00BF7C34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 € is distributed as a normal distribution with average 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500</w:t>
      </w:r>
      <w:r w:rsidR="00B242F6" w:rsidRPr="00BF7C34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 and probability of </w:t>
      </w:r>
      <w:r w:rsidR="00D21ED2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9</w:t>
      </w:r>
      <w:r w:rsidR="00B242F6" w:rsidRPr="00BF7C34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0% to sell less or equal 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700</w:t>
      </w:r>
      <w:r w:rsidR="00B242F6" w:rsidRPr="00BF7C34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 tickets. </w:t>
      </w:r>
    </w:p>
    <w:p w14:paraId="106147B1" w14:textId="34065C5B" w:rsidR="00D21ED2" w:rsidRDefault="005E24AD" w:rsidP="00D21ED2">
      <w:pPr>
        <w:pStyle w:val="NormaleWeb"/>
        <w:spacing w:before="0" w:beforeAutospacing="0" w:after="0" w:afterAutospacing="0" w:line="276" w:lineRule="auto"/>
        <w:textAlignment w:val="baseline"/>
        <w:rPr>
          <w:rFonts w:ascii="Calibri" w:eastAsia="Times New Roman" w:hAnsi="Calibri" w:cs="Calibri"/>
          <w:color w:val="000000"/>
          <w:sz w:val="22"/>
          <w:szCs w:val="22"/>
          <w:lang w:val="en-US"/>
        </w:rPr>
      </w:pPr>
      <w:r w:rsidRPr="004079DC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Each</w:t>
      </w:r>
      <w:r w:rsidR="00B242F6" w:rsidRPr="004079DC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 participant </w:t>
      </w:r>
      <w:r w:rsidRPr="004079DC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will have</w:t>
      </w:r>
      <w:r w:rsidR="00636817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 the opportunity to participate to</w:t>
      </w:r>
      <w:r w:rsidR="00B242F6" w:rsidRPr="004079DC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 </w:t>
      </w:r>
      <w:r w:rsidR="00636817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the</w:t>
      </w:r>
      <w:r w:rsidR="007725D9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 appetizer</w:t>
      </w:r>
      <w:r w:rsidR="00B242F6" w:rsidRPr="004079DC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 </w:t>
      </w:r>
      <w:r w:rsidR="007725D9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that costs to the company</w:t>
      </w:r>
      <w:r w:rsidR="00B242F6" w:rsidRPr="004079DC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 </w:t>
      </w:r>
      <w:r w:rsidR="00636817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10</w:t>
      </w:r>
      <w:r w:rsidR="00B242F6" w:rsidRPr="004079DC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€ </w:t>
      </w:r>
      <w:r w:rsidR="007725D9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and it</w:t>
      </w:r>
      <w:r w:rsidRPr="004079DC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 is paid</w:t>
      </w:r>
      <w:r w:rsidR="00B242F6" w:rsidRPr="004079DC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 one week </w:t>
      </w:r>
      <w:r w:rsidR="00636817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after</w:t>
      </w:r>
      <w:r w:rsidR="00B242F6" w:rsidRPr="004079DC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 the event</w:t>
      </w:r>
      <w:r w:rsidR="00636817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 by CREA</w:t>
      </w:r>
      <w:r w:rsidR="007725D9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.</w:t>
      </w:r>
      <w:r w:rsidR="00D21ED2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 </w:t>
      </w:r>
      <w:r w:rsidR="00636817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Based on historical data, the manager knows that the </w:t>
      </w:r>
      <w:r w:rsidR="005642EC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8</w:t>
      </w:r>
      <w:r w:rsidR="00636817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0% of </w:t>
      </w:r>
      <w:r w:rsidR="00322147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full price tickets and the </w:t>
      </w:r>
      <w:r w:rsidR="005642EC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9</w:t>
      </w:r>
      <w:r w:rsidR="00322147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0% of the discounted price tickets </w:t>
      </w:r>
      <w:r w:rsidR="00636817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will take part to the appetizer. Mor</w:t>
      </w:r>
      <w:r w:rsidR="00D21ED2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eover, </w:t>
      </w:r>
      <w:r w:rsidR="00636817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CREA</w:t>
      </w:r>
      <w:r w:rsidR="007725D9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 will </w:t>
      </w:r>
      <w:r w:rsidR="00636817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offer to all the participants the</w:t>
      </w:r>
      <w:r w:rsidR="00D21ED2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 </w:t>
      </w:r>
      <w:r w:rsidR="007725D9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dinner</w:t>
      </w:r>
      <w:r w:rsidR="00D21ED2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 </w:t>
      </w:r>
      <w:r w:rsidR="00636817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that costs</w:t>
      </w:r>
      <w:r w:rsidR="00D21ED2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 </w:t>
      </w:r>
      <w:r w:rsidR="00636817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35</w:t>
      </w:r>
      <w:r w:rsidR="00D21ED2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 </w:t>
      </w:r>
      <w:r w:rsidR="00D21ED2" w:rsidRPr="00BF7C34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€</w:t>
      </w:r>
      <w:r w:rsidR="00D21ED2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 </w:t>
      </w:r>
      <w:r w:rsidR="00636817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and it is </w:t>
      </w:r>
      <w:r w:rsidR="00D21ED2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paid </w:t>
      </w:r>
      <w:r w:rsidR="00B242F6" w:rsidRPr="004079DC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10 days </w:t>
      </w:r>
      <w:r w:rsidR="00636817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before</w:t>
      </w:r>
      <w:r w:rsidR="00B242F6" w:rsidRPr="004079DC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 the event</w:t>
      </w:r>
      <w:r w:rsidR="00D21ED2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 by </w:t>
      </w:r>
      <w:r w:rsidR="00636817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the company</w:t>
      </w:r>
      <w:r w:rsidR="00B242F6" w:rsidRPr="004079DC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.</w:t>
      </w:r>
      <w:r w:rsidR="00D21ED2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 </w:t>
      </w:r>
    </w:p>
    <w:p w14:paraId="75D57746" w14:textId="28DECB7E" w:rsidR="007725D9" w:rsidRPr="004079DC" w:rsidRDefault="007725D9" w:rsidP="00D21ED2">
      <w:pPr>
        <w:pStyle w:val="NormaleWeb"/>
        <w:spacing w:before="0" w:beforeAutospacing="0" w:after="0" w:afterAutospacing="0" w:line="276" w:lineRule="auto"/>
        <w:textAlignment w:val="baseline"/>
        <w:rPr>
          <w:rFonts w:ascii="Calibri" w:eastAsia="Times New Roman" w:hAnsi="Calibri" w:cs="Calibri"/>
          <w:color w:val="000000"/>
          <w:sz w:val="22"/>
          <w:szCs w:val="22"/>
          <w:lang w:val="en-US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To disseminate the information about how the money collected will be used for charity, the manager has decided </w:t>
      </w:r>
      <w:r w:rsidRPr="004079DC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to print 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1000</w:t>
      </w:r>
      <w:r w:rsidRPr="004079DC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 flyers for 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3</w:t>
      </w:r>
      <w:r w:rsidRPr="004079DC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 € 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each </w:t>
      </w:r>
      <w:r w:rsidR="00764F79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to be distributed to all the participants during the event. The flyers </w:t>
      </w:r>
      <w:r w:rsidR="007F495C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a</w:t>
      </w:r>
      <w:r w:rsidRPr="004079DC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re paid before the event.</w:t>
      </w:r>
    </w:p>
    <w:p w14:paraId="7ABDC1BD" w14:textId="697B03CE" w:rsidR="005E24AD" w:rsidRPr="00BF7C34" w:rsidRDefault="00B242F6" w:rsidP="005E24AD">
      <w:pPr>
        <w:pStyle w:val="NormaleWeb"/>
        <w:spacing w:before="0" w:beforeAutospacing="0" w:after="0" w:afterAutospacing="0" w:line="276" w:lineRule="auto"/>
        <w:textAlignment w:val="baseline"/>
        <w:rPr>
          <w:rFonts w:ascii="Calibri" w:eastAsia="Times New Roman" w:hAnsi="Calibri" w:cs="Calibri"/>
          <w:color w:val="000000"/>
          <w:sz w:val="22"/>
          <w:szCs w:val="22"/>
          <w:lang w:val="en-US"/>
        </w:rPr>
      </w:pPr>
      <w:r w:rsidRPr="004079DC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Moreover</w:t>
      </w:r>
      <w:r w:rsidR="005E24AD" w:rsidRPr="004079DC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,</w:t>
      </w:r>
      <w:r w:rsidRPr="004079DC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 </w:t>
      </w:r>
      <w:r w:rsidR="00636817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t-shirts and hats will be given respectively to discounted and full price-tickets customers. CREA will pa</w:t>
      </w:r>
      <w:r w:rsidR="005116B7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y </w:t>
      </w:r>
      <w:r w:rsidR="00636817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one week before the event both types of gadgets respectively paying them 5</w:t>
      </w:r>
      <w:r w:rsidR="00636817" w:rsidRPr="00BF7C34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€</w:t>
      </w:r>
      <w:r w:rsidR="00636817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 (t-shirts) and 15</w:t>
      </w:r>
      <w:r w:rsidR="00636817" w:rsidRPr="00BF7C34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€</w:t>
      </w:r>
      <w:r w:rsidR="00636817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 (hats). Moreover, for all the participants there will be the possibility to purchase a book about the history of the charity organization. </w:t>
      </w:r>
      <w:r w:rsidR="00113FD7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The revenues </w:t>
      </w:r>
      <w:r w:rsidR="001E64FB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of 20 </w:t>
      </w:r>
      <w:r w:rsidR="001E64FB" w:rsidRPr="00BF7C34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€</w:t>
      </w:r>
      <w:r w:rsidR="001E64FB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 </w:t>
      </w:r>
      <w:r w:rsidR="00113FD7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will be directly cashed</w:t>
      </w:r>
      <w:r w:rsidR="00FC7C99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-</w:t>
      </w:r>
      <w:r w:rsidR="00113FD7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in </w:t>
      </w:r>
      <w:r w:rsidR="00636817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by the charity organization</w:t>
      </w:r>
      <w:r w:rsidR="00113FD7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 that will take care for </w:t>
      </w:r>
      <w:r w:rsidR="00FC7C99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the books</w:t>
      </w:r>
      <w:r w:rsidR="00113FD7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 production costs</w:t>
      </w:r>
      <w:r w:rsidR="001E64FB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 of 10 </w:t>
      </w:r>
      <w:r w:rsidR="001E64FB" w:rsidRPr="00BF7C34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€</w:t>
      </w:r>
      <w:r w:rsidR="00657496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.</w:t>
      </w:r>
      <w:r w:rsidR="00777A18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 </w:t>
      </w:r>
      <w:r w:rsidR="00636817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CREA</w:t>
      </w:r>
      <w:r w:rsidR="00540416" w:rsidRPr="00BF7C34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 </w:t>
      </w:r>
      <w:r w:rsidR="005E24AD" w:rsidRPr="00BF7C34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has to pay the </w:t>
      </w:r>
      <w:r w:rsidR="00636817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security service for the night </w:t>
      </w:r>
      <w:r w:rsidR="005E24AD" w:rsidRPr="00BF7C34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for a total o</w:t>
      </w:r>
      <w:r w:rsidR="00320EF4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f 5</w:t>
      </w:r>
      <w:r w:rsidR="005E24AD" w:rsidRPr="00BF7C34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 000 €</w:t>
      </w:r>
      <w:r w:rsidR="006C0EF1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.</w:t>
      </w:r>
    </w:p>
    <w:p w14:paraId="796913E5" w14:textId="77777777" w:rsidR="00114A75" w:rsidRPr="00BF7C34" w:rsidRDefault="00114A75" w:rsidP="004E28E0">
      <w:pPr>
        <w:pStyle w:val="NormaleWeb"/>
        <w:spacing w:before="0" w:beforeAutospacing="0" w:after="0" w:afterAutospacing="0" w:line="240" w:lineRule="auto"/>
        <w:textAlignment w:val="baseline"/>
        <w:rPr>
          <w:rFonts w:ascii="Calibri" w:eastAsia="Times New Roman" w:hAnsi="Calibri" w:cs="Calibri"/>
          <w:color w:val="000000"/>
          <w:lang w:val="en-US"/>
        </w:rPr>
      </w:pPr>
    </w:p>
    <w:p w14:paraId="65384978" w14:textId="77777777" w:rsidR="00E33656" w:rsidRPr="00EE6723" w:rsidRDefault="00E33656" w:rsidP="00E33656">
      <w:pPr>
        <w:pStyle w:val="NormaleWeb"/>
        <w:spacing w:before="0" w:beforeAutospacing="0" w:after="0" w:afterAutospacing="0" w:line="240" w:lineRule="auto"/>
        <w:textAlignment w:val="baseline"/>
        <w:rPr>
          <w:rFonts w:ascii="Calibri" w:eastAsia="Times New Roman" w:hAnsi="Calibri" w:cs="Calibri"/>
          <w:b/>
          <w:color w:val="000000"/>
          <w:sz w:val="22"/>
          <w:szCs w:val="22"/>
          <w:u w:val="single"/>
          <w:lang w:val="en-US"/>
        </w:rPr>
      </w:pPr>
      <w:r w:rsidRPr="00EE6723">
        <w:rPr>
          <w:rFonts w:ascii="Calibri" w:eastAsia="Times New Roman" w:hAnsi="Calibri" w:cs="Calibri"/>
          <w:b/>
          <w:color w:val="000000"/>
          <w:sz w:val="22"/>
          <w:szCs w:val="22"/>
          <w:u w:val="single"/>
          <w:lang w:val="en-US"/>
        </w:rPr>
        <w:t xml:space="preserve">Data interpolation is not requested. You can take the value that is closest to the one you desire. </w:t>
      </w:r>
    </w:p>
    <w:p w14:paraId="3B677F73" w14:textId="7478022D" w:rsidR="00E33656" w:rsidRPr="00EE6723" w:rsidRDefault="00E33656" w:rsidP="00E33656">
      <w:pPr>
        <w:pStyle w:val="NormaleWeb"/>
        <w:spacing w:before="0" w:beforeAutospacing="0" w:after="0" w:afterAutospacing="0" w:line="240" w:lineRule="auto"/>
        <w:textAlignment w:val="baseline"/>
        <w:rPr>
          <w:rFonts w:ascii="Calibri" w:eastAsia="Times New Roman" w:hAnsi="Calibri" w:cs="Calibri"/>
          <w:color w:val="000000"/>
          <w:sz w:val="22"/>
          <w:szCs w:val="22"/>
          <w:lang w:val="en-US"/>
        </w:rPr>
      </w:pPr>
    </w:p>
    <w:p w14:paraId="0C91261D" w14:textId="27EC7CD0" w:rsidR="00E33656" w:rsidRPr="00EE6723" w:rsidRDefault="00E33656" w:rsidP="00E33656">
      <w:pPr>
        <w:pStyle w:val="NormaleWeb"/>
        <w:spacing w:before="0" w:beforeAutospacing="0" w:after="0" w:afterAutospacing="0" w:line="240" w:lineRule="auto"/>
        <w:textAlignment w:val="baseline"/>
        <w:rPr>
          <w:rFonts w:ascii="Calibri" w:eastAsia="Times New Roman" w:hAnsi="Calibri" w:cs="Calibri"/>
          <w:color w:val="000000"/>
          <w:sz w:val="22"/>
          <w:szCs w:val="22"/>
          <w:lang w:val="en-US"/>
        </w:rPr>
      </w:pPr>
      <w:r w:rsidRPr="00EE6723">
        <w:rPr>
          <w:rFonts w:ascii="Calibri" w:eastAsia="Times New Roman" w:hAnsi="Calibri" w:cs="Calibri"/>
          <w:b/>
          <w:color w:val="000000"/>
          <w:sz w:val="22"/>
          <w:szCs w:val="22"/>
          <w:lang w:val="en-US"/>
        </w:rPr>
        <w:t>Question 1)</w:t>
      </w:r>
      <w:r w:rsidRPr="00EE6723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 </w:t>
      </w:r>
      <w:r w:rsidR="001A05DB">
        <w:rPr>
          <w:rFonts w:ascii="Calibri" w:eastAsia="Times New Roman" w:hAnsi="Calibri" w:cs="Calibri"/>
          <w:b/>
          <w:color w:val="000000"/>
          <w:sz w:val="22"/>
          <w:szCs w:val="22"/>
          <w:lang w:val="en-US"/>
        </w:rPr>
        <w:t>(2.5</w:t>
      </w:r>
      <w:r w:rsidRPr="00EE6723">
        <w:rPr>
          <w:rFonts w:ascii="Calibri" w:eastAsia="Times New Roman" w:hAnsi="Calibri" w:cs="Calibri"/>
          <w:b/>
          <w:color w:val="000000"/>
          <w:sz w:val="22"/>
          <w:szCs w:val="22"/>
          <w:lang w:val="en-US"/>
        </w:rPr>
        <w:t xml:space="preserve"> points)</w:t>
      </w:r>
      <w:r w:rsidRPr="00EE6723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 Define how </w:t>
      </w:r>
      <w:r w:rsidR="00AC4557" w:rsidRPr="00EE6723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many tickets </w:t>
      </w:r>
      <w:r w:rsidRPr="00EE6723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to allocate </w:t>
      </w:r>
      <w:r w:rsidR="00AC4557" w:rsidRPr="00EE6723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for each customer segment</w:t>
      </w:r>
      <w:r w:rsidRPr="00EE6723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 (Protection Level).   </w:t>
      </w:r>
    </w:p>
    <w:p w14:paraId="758C65A5" w14:textId="77777777" w:rsidR="001735DE" w:rsidRPr="00EE6723" w:rsidRDefault="001735DE" w:rsidP="00E33656">
      <w:pPr>
        <w:pStyle w:val="NormaleWeb"/>
        <w:spacing w:before="0" w:beforeAutospacing="0" w:after="0" w:afterAutospacing="0" w:line="240" w:lineRule="auto"/>
        <w:textAlignment w:val="baseline"/>
        <w:rPr>
          <w:rFonts w:ascii="Calibri" w:eastAsia="Times New Roman" w:hAnsi="Calibri" w:cs="Calibri"/>
          <w:color w:val="000000"/>
          <w:sz w:val="22"/>
          <w:szCs w:val="22"/>
          <w:lang w:val="en-US"/>
        </w:rPr>
      </w:pPr>
    </w:p>
    <w:p w14:paraId="376FD704" w14:textId="60C91D52" w:rsidR="00E33656" w:rsidRPr="00EE6723" w:rsidRDefault="00EF57F9" w:rsidP="005E08DF">
      <w:pPr>
        <w:pStyle w:val="NormaleWeb"/>
        <w:spacing w:before="0" w:beforeAutospacing="0" w:after="0" w:afterAutospacing="0" w:line="240" w:lineRule="auto"/>
        <w:textAlignment w:val="baseline"/>
        <w:rPr>
          <w:rFonts w:ascii="Calibri" w:eastAsia="Times New Roman" w:hAnsi="Calibri" w:cs="Calibri"/>
          <w:sz w:val="22"/>
          <w:szCs w:val="22"/>
          <w:lang w:val="en-US"/>
        </w:rPr>
      </w:pPr>
      <w:r w:rsidRPr="00EE6723">
        <w:rPr>
          <w:rFonts w:ascii="Calibri" w:eastAsia="Times New Roman" w:hAnsi="Calibri" w:cs="Calibri"/>
          <w:b/>
          <w:sz w:val="22"/>
          <w:szCs w:val="22"/>
          <w:lang w:val="en-US"/>
        </w:rPr>
        <w:t>Question 2</w:t>
      </w:r>
      <w:r w:rsidR="00E33656" w:rsidRPr="00EE6723">
        <w:rPr>
          <w:rFonts w:ascii="Calibri" w:eastAsia="Times New Roman" w:hAnsi="Calibri" w:cs="Calibri"/>
          <w:b/>
          <w:sz w:val="22"/>
          <w:szCs w:val="22"/>
          <w:lang w:val="en-US"/>
        </w:rPr>
        <w:t>)</w:t>
      </w:r>
      <w:r w:rsidR="00E33656" w:rsidRPr="00EE6723"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r w:rsidR="00E33656" w:rsidRPr="00EE6723">
        <w:rPr>
          <w:rFonts w:ascii="Calibri" w:eastAsia="Times New Roman" w:hAnsi="Calibri" w:cs="Calibri"/>
          <w:b/>
          <w:sz w:val="22"/>
          <w:szCs w:val="22"/>
          <w:lang w:val="en-US"/>
        </w:rPr>
        <w:t>(</w:t>
      </w:r>
      <w:r w:rsidR="001A05DB">
        <w:rPr>
          <w:rFonts w:ascii="Calibri" w:eastAsia="Times New Roman" w:hAnsi="Calibri" w:cs="Calibri"/>
          <w:b/>
          <w:sz w:val="22"/>
          <w:szCs w:val="22"/>
          <w:lang w:val="en-US"/>
        </w:rPr>
        <w:t>1.5</w:t>
      </w:r>
      <w:r w:rsidR="00E33656" w:rsidRPr="00EE6723">
        <w:rPr>
          <w:rFonts w:ascii="Calibri" w:eastAsia="Times New Roman" w:hAnsi="Calibri" w:cs="Calibri"/>
          <w:b/>
          <w:sz w:val="22"/>
          <w:szCs w:val="22"/>
          <w:lang w:val="en-US"/>
        </w:rPr>
        <w:t xml:space="preserve"> points)</w:t>
      </w:r>
      <w:r w:rsidR="00E33656" w:rsidRPr="00EE6723">
        <w:rPr>
          <w:rFonts w:ascii="Calibri" w:eastAsia="Times New Roman" w:hAnsi="Calibri" w:cs="Calibri"/>
          <w:sz w:val="22"/>
          <w:szCs w:val="22"/>
          <w:lang w:val="en-US"/>
        </w:rPr>
        <w:t xml:space="preserve"> Calculate</w:t>
      </w:r>
      <w:r w:rsidR="003B3E82" w:rsidRPr="00EE6723">
        <w:rPr>
          <w:rFonts w:ascii="Calibri" w:eastAsia="Times New Roman" w:hAnsi="Calibri" w:cs="Calibri"/>
          <w:sz w:val="22"/>
          <w:szCs w:val="22"/>
          <w:lang w:val="en-US"/>
        </w:rPr>
        <w:t xml:space="preserve"> the probability for </w:t>
      </w:r>
      <w:r w:rsidR="00657496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CREA</w:t>
      </w:r>
      <w:r w:rsidR="0003241B" w:rsidRPr="00EE6723"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r w:rsidR="003B3E82" w:rsidRPr="00EE6723">
        <w:rPr>
          <w:rFonts w:ascii="Calibri" w:eastAsia="Times New Roman" w:hAnsi="Calibri" w:cs="Calibri"/>
          <w:sz w:val="22"/>
          <w:szCs w:val="22"/>
          <w:lang w:val="en-US"/>
        </w:rPr>
        <w:t xml:space="preserve">to reach </w:t>
      </w:r>
      <w:r w:rsidR="00E33656" w:rsidRPr="00EE6723">
        <w:rPr>
          <w:rFonts w:ascii="Calibri" w:eastAsia="Times New Roman" w:hAnsi="Calibri" w:cs="Calibri"/>
          <w:sz w:val="22"/>
          <w:szCs w:val="22"/>
          <w:lang w:val="en-US"/>
        </w:rPr>
        <w:t xml:space="preserve">a profit higher than </w:t>
      </w:r>
      <w:r w:rsidR="00567261">
        <w:rPr>
          <w:rFonts w:ascii="Calibri" w:eastAsia="Times New Roman" w:hAnsi="Calibri" w:cs="Calibri"/>
          <w:sz w:val="22"/>
          <w:szCs w:val="22"/>
          <w:lang w:val="en-US"/>
        </w:rPr>
        <w:t>200</w:t>
      </w:r>
      <w:r w:rsidR="00657496">
        <w:rPr>
          <w:rFonts w:ascii="Calibri" w:eastAsia="Times New Roman" w:hAnsi="Calibri" w:cs="Calibri"/>
          <w:sz w:val="22"/>
          <w:szCs w:val="22"/>
          <w:lang w:val="en-US"/>
        </w:rPr>
        <w:t>.000</w:t>
      </w:r>
      <w:r w:rsidR="00E33656" w:rsidRPr="00EE6723">
        <w:rPr>
          <w:rFonts w:ascii="Calibri" w:eastAsia="Times New Roman" w:hAnsi="Calibri" w:cs="Calibri"/>
          <w:sz w:val="22"/>
          <w:szCs w:val="22"/>
          <w:lang w:val="en-US"/>
        </w:rPr>
        <w:t xml:space="preserve"> €</w:t>
      </w:r>
      <w:r w:rsidR="003B3E82" w:rsidRPr="00EE6723">
        <w:rPr>
          <w:rFonts w:ascii="Calibri" w:eastAsia="Times New Roman" w:hAnsi="Calibri" w:cs="Calibri"/>
          <w:sz w:val="22"/>
          <w:szCs w:val="22"/>
          <w:lang w:val="en-US"/>
        </w:rPr>
        <w:t>.</w:t>
      </w:r>
    </w:p>
    <w:p w14:paraId="540E95F7" w14:textId="77777777" w:rsidR="00987E34" w:rsidRPr="00EE6723" w:rsidRDefault="00987E34" w:rsidP="00E33656">
      <w:pPr>
        <w:pStyle w:val="NormaleWeb"/>
        <w:spacing w:before="0" w:beforeAutospacing="0" w:after="0" w:afterAutospacing="0" w:line="240" w:lineRule="auto"/>
        <w:textAlignment w:val="baseline"/>
        <w:rPr>
          <w:rFonts w:ascii="Calibri" w:eastAsia="Times New Roman" w:hAnsi="Calibri" w:cs="Calibri"/>
          <w:b/>
          <w:bCs/>
          <w:i/>
          <w:iCs/>
          <w:sz w:val="22"/>
          <w:szCs w:val="22"/>
          <w:u w:val="single"/>
          <w:lang w:val="en-US"/>
        </w:rPr>
      </w:pPr>
    </w:p>
    <w:p w14:paraId="16C0C484" w14:textId="666125F1" w:rsidR="00EC57D6" w:rsidRPr="00EE6723" w:rsidRDefault="00E33656" w:rsidP="00D94B9A">
      <w:pPr>
        <w:pStyle w:val="NormaleWeb"/>
        <w:spacing w:before="0" w:beforeAutospacing="0" w:after="0" w:afterAutospacing="0" w:line="240" w:lineRule="auto"/>
        <w:textAlignment w:val="baseline"/>
        <w:rPr>
          <w:rFonts w:ascii="Calibri" w:eastAsia="Times New Roman" w:hAnsi="Calibri" w:cs="Calibri"/>
          <w:sz w:val="22"/>
          <w:szCs w:val="22"/>
          <w:lang w:val="en-US"/>
        </w:rPr>
      </w:pPr>
      <w:r w:rsidRPr="00EE6723">
        <w:rPr>
          <w:rFonts w:ascii="Calibri" w:eastAsia="Times New Roman" w:hAnsi="Calibri" w:cs="Calibri"/>
          <w:b/>
          <w:color w:val="000000"/>
          <w:sz w:val="22"/>
          <w:szCs w:val="22"/>
          <w:lang w:val="en-US"/>
        </w:rPr>
        <w:t xml:space="preserve">Question </w:t>
      </w:r>
      <w:r w:rsidR="00987E34" w:rsidRPr="00EE6723">
        <w:rPr>
          <w:rFonts w:ascii="Calibri" w:eastAsia="Times New Roman" w:hAnsi="Calibri" w:cs="Calibri"/>
          <w:b/>
          <w:color w:val="000000"/>
          <w:sz w:val="22"/>
          <w:szCs w:val="22"/>
          <w:lang w:val="en-US"/>
        </w:rPr>
        <w:t>3)</w:t>
      </w:r>
      <w:r w:rsidRPr="00EE6723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 </w:t>
      </w:r>
      <w:r w:rsidRPr="00EE6723">
        <w:rPr>
          <w:rFonts w:ascii="Calibri" w:eastAsia="Times New Roman" w:hAnsi="Calibri" w:cs="Calibri"/>
          <w:b/>
          <w:color w:val="000000"/>
          <w:sz w:val="22"/>
          <w:szCs w:val="22"/>
          <w:lang w:val="en-US"/>
        </w:rPr>
        <w:t>(</w:t>
      </w:r>
      <w:r w:rsidR="001A05DB">
        <w:rPr>
          <w:rFonts w:ascii="Calibri" w:eastAsia="Times New Roman" w:hAnsi="Calibri" w:cs="Calibri"/>
          <w:b/>
          <w:color w:val="000000"/>
          <w:sz w:val="22"/>
          <w:szCs w:val="22"/>
          <w:lang w:val="en-US"/>
        </w:rPr>
        <w:t>3</w:t>
      </w:r>
      <w:r w:rsidRPr="00EE6723">
        <w:rPr>
          <w:rFonts w:ascii="Calibri" w:eastAsia="Times New Roman" w:hAnsi="Calibri" w:cs="Calibri"/>
          <w:b/>
          <w:color w:val="000000"/>
          <w:sz w:val="22"/>
          <w:szCs w:val="22"/>
          <w:lang w:val="en-US"/>
        </w:rPr>
        <w:t xml:space="preserve"> points)</w:t>
      </w:r>
      <w:r w:rsidRPr="00EE6723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 </w:t>
      </w:r>
    </w:p>
    <w:p w14:paraId="7AC074A3" w14:textId="2A9DB36D" w:rsidR="00D37CE8" w:rsidRPr="00EE6723" w:rsidRDefault="001F7C34" w:rsidP="00D37CE8">
      <w:pPr>
        <w:pStyle w:val="NormaleWeb"/>
        <w:spacing w:before="0" w:beforeAutospacing="0" w:after="0" w:afterAutospacing="0" w:line="240" w:lineRule="auto"/>
        <w:textAlignment w:val="baseline"/>
        <w:rPr>
          <w:rFonts w:ascii="Calibri" w:eastAsia="Times New Roman" w:hAnsi="Calibri" w:cs="Calibri"/>
          <w:color w:val="000000"/>
          <w:sz w:val="22"/>
          <w:szCs w:val="22"/>
          <w:lang w:val="en-US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Close to the restaurant room there is a </w:t>
      </w:r>
      <w:r w:rsidR="00705786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Bar </w:t>
      </w:r>
      <w:r w:rsidR="0079375F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to 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relax with family and friends after the dinner. </w:t>
      </w:r>
      <w:r w:rsidR="00D37CE8" w:rsidRPr="00EE6723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Assume that the 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arrival rate</w:t>
      </w:r>
      <w:r w:rsidR="00D37CE8" w:rsidRPr="00EE6723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 of 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people</w:t>
      </w:r>
      <w:r w:rsidR="00D37CE8" w:rsidRPr="00EE6723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 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at the bar</w:t>
      </w:r>
      <w:r w:rsidR="002B052F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 </w:t>
      </w:r>
      <w:r w:rsidR="00D37CE8" w:rsidRPr="00EE6723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equals 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5</w:t>
      </w:r>
      <w:r w:rsidR="00804F7A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0</w:t>
      </w:r>
      <w:r w:rsidR="00906348" w:rsidRPr="00EE6723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 customers</w:t>
      </w:r>
      <w:r w:rsidR="00D37CE8" w:rsidRPr="00EE6723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/</w:t>
      </w:r>
      <w:r w:rsidR="00906348" w:rsidRPr="00EE6723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hour</w:t>
      </w:r>
      <w:r w:rsidR="00DA75B3" w:rsidRPr="00EE6723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.</w:t>
      </w:r>
    </w:p>
    <w:p w14:paraId="6799265D" w14:textId="03FC71C6" w:rsidR="00565615" w:rsidRPr="00EE6723" w:rsidRDefault="00232CAF" w:rsidP="00232CAF">
      <w:pPr>
        <w:pStyle w:val="NormaleWeb"/>
        <w:spacing w:before="0" w:beforeAutospacing="0" w:after="0" w:afterAutospacing="0" w:line="240" w:lineRule="auto"/>
        <w:textAlignment w:val="baseline"/>
        <w:rPr>
          <w:rFonts w:ascii="Calibri" w:eastAsia="Times New Roman" w:hAnsi="Calibri" w:cs="Calibri"/>
          <w:color w:val="000000"/>
          <w:sz w:val="22"/>
          <w:szCs w:val="22"/>
          <w:lang w:val="en-US"/>
        </w:rPr>
      </w:pPr>
      <w:r w:rsidRPr="00EE6723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There </w:t>
      </w:r>
      <w:r w:rsidR="002B052F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is one</w:t>
      </w:r>
      <w:r w:rsidRPr="00EE6723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 entrance for the </w:t>
      </w:r>
      <w:r w:rsidR="001F7C34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bar</w:t>
      </w:r>
      <w:r w:rsidR="002B052F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 and </w:t>
      </w:r>
      <w:r w:rsidR="001F7C34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two</w:t>
      </w:r>
      <w:r w:rsidR="002B052F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 server</w:t>
      </w:r>
      <w:r w:rsidR="001F7C34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s</w:t>
      </w:r>
      <w:r w:rsidR="002B052F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 available to </w:t>
      </w:r>
      <w:r w:rsidR="001F7C34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welcome</w:t>
      </w:r>
      <w:r w:rsidR="002B052F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 the customers</w:t>
      </w:r>
      <w:r w:rsidR="001F7C34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 based on a FIFO logic</w:t>
      </w:r>
      <w:r w:rsidR="002B052F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. On average </w:t>
      </w:r>
      <w:r w:rsidR="001F7C34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they</w:t>
      </w:r>
      <w:r w:rsidR="002B052F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 </w:t>
      </w:r>
      <w:r w:rsidR="001F7C34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are</w:t>
      </w:r>
      <w:r w:rsidR="002B052F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 able to serve </w:t>
      </w:r>
      <w:r w:rsidR="001F7C34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3</w:t>
      </w:r>
      <w:r w:rsidR="002B052F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0 customers/h. The</w:t>
      </w:r>
      <w:r w:rsidR="001F7C34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n, the</w:t>
      </w:r>
      <w:r w:rsidR="002B052F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 </w:t>
      </w:r>
      <w:r w:rsidR="001F7C34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6</w:t>
      </w:r>
      <w:r w:rsidR="002B052F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0% of people entering the </w:t>
      </w:r>
      <w:r w:rsidR="001F7C34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bar</w:t>
      </w:r>
      <w:r w:rsidR="002B052F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 </w:t>
      </w:r>
      <w:r w:rsidR="001F7C34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move</w:t>
      </w:r>
      <w:r w:rsidR="002B052F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 </w:t>
      </w:r>
      <w:r w:rsidR="001F7C34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towards a room dedicated to families with kids (children room), the remaining people move to the CREA room. In each room there is a single server </w:t>
      </w:r>
      <w:r w:rsidR="002B052F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supporting the clients. E</w:t>
      </w:r>
      <w:r w:rsidR="004F49C3" w:rsidRPr="00EE6723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ach host can serve </w:t>
      </w:r>
      <w:r w:rsidR="001F7C34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35</w:t>
      </w:r>
      <w:r w:rsidR="004F49C3" w:rsidRPr="00EE6723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 customers/hour.</w:t>
      </w:r>
    </w:p>
    <w:p w14:paraId="4578F360" w14:textId="2A8563DE" w:rsidR="00FB5C27" w:rsidRPr="00EE6723" w:rsidRDefault="00EC57D6" w:rsidP="00232CAF">
      <w:pPr>
        <w:pStyle w:val="NormaleWeb"/>
        <w:spacing w:before="0" w:beforeAutospacing="0" w:after="0" w:afterAutospacing="0" w:line="240" w:lineRule="auto"/>
        <w:textAlignment w:val="baseline"/>
        <w:rPr>
          <w:rFonts w:ascii="Calibri" w:eastAsia="Times New Roman" w:hAnsi="Calibri" w:cs="Calibri"/>
          <w:color w:val="000000"/>
          <w:sz w:val="22"/>
          <w:szCs w:val="22"/>
          <w:lang w:val="en-US"/>
        </w:rPr>
      </w:pPr>
      <w:r w:rsidRPr="00EE6723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Assume the arrival and the service rates follow a negative exponential distribution.</w:t>
      </w:r>
      <w:r w:rsidR="001F7C34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 </w:t>
      </w:r>
      <w:r w:rsidR="00565615" w:rsidRPr="00EE6723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Calculate the throughput </w:t>
      </w:r>
      <w:r w:rsidR="00D267CD" w:rsidRPr="00EE6723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time</w:t>
      </w:r>
      <w:r w:rsidR="00565615" w:rsidRPr="00EE6723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 </w:t>
      </w:r>
      <w:r w:rsidR="005E08DF" w:rsidRPr="00EE6723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in minutes for </w:t>
      </w:r>
      <w:r w:rsidR="00D267CD" w:rsidRPr="00EE6723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the </w:t>
      </w:r>
      <w:r w:rsidR="00B71C86" w:rsidRPr="00EE6723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average </w:t>
      </w:r>
      <w:r w:rsidR="001F7C34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number of people in the bar area</w:t>
      </w:r>
      <w:r w:rsidR="00057399" w:rsidRPr="00EE6723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.</w:t>
      </w:r>
    </w:p>
    <w:p w14:paraId="47F39C00" w14:textId="3E915CA3" w:rsidR="00A54DC5" w:rsidRPr="00EE6723" w:rsidRDefault="00FB5C27" w:rsidP="00232CAF">
      <w:pPr>
        <w:pStyle w:val="NormaleWeb"/>
        <w:spacing w:before="0" w:beforeAutospacing="0" w:after="0" w:afterAutospacing="0" w:line="240" w:lineRule="auto"/>
        <w:textAlignment w:val="baseline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CAE90E" wp14:editId="53649EF2">
                <wp:simplePos x="0" y="0"/>
                <wp:positionH relativeFrom="column">
                  <wp:posOffset>3516919</wp:posOffset>
                </wp:positionH>
                <wp:positionV relativeFrom="paragraph">
                  <wp:posOffset>139527</wp:posOffset>
                </wp:positionV>
                <wp:extent cx="926465" cy="492760"/>
                <wp:effectExtent l="12700" t="12700" r="13335" b="15240"/>
                <wp:wrapNone/>
                <wp:docPr id="619497600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465" cy="492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42EF2A" w14:textId="09C8DDB7" w:rsidR="00FB5C27" w:rsidRDefault="001F7C34" w:rsidP="00FB5C27">
                            <w:pPr>
                              <w:jc w:val="center"/>
                            </w:pPr>
                            <w:r>
                              <w:t>Children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AE90E" id="Rettangolo 1" o:spid="_x0000_s1026" style="position:absolute;left:0;text-align:left;margin-left:276.9pt;margin-top:11pt;width:72.95pt;height:3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" fillcolor="#4f81bd [3204]" strokecolor="#0a121c [484]" strokeweight="2pt">
                <v:textbox>
                  <w:txbxContent>
                    <w:p w14:paraId="6042EF2A" w14:textId="09C8DDB7" w:rsidR="00FB5C27" w:rsidRDefault="001F7C34" w:rsidP="00FB5C27">
                      <w:pPr>
                        <w:jc w:val="center"/>
                      </w:pPr>
                      <w:r>
                        <w:t>Children room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Times New Roman" w:hAnsi="Calibri" w:cs="Calibri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1B960B" wp14:editId="6D603377">
                <wp:simplePos x="0" y="0"/>
                <wp:positionH relativeFrom="column">
                  <wp:posOffset>1854373</wp:posOffset>
                </wp:positionH>
                <wp:positionV relativeFrom="paragraph">
                  <wp:posOffset>139526</wp:posOffset>
                </wp:positionV>
                <wp:extent cx="934720" cy="492991"/>
                <wp:effectExtent l="12700" t="12700" r="17780" b="15240"/>
                <wp:wrapNone/>
                <wp:docPr id="1671298869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720" cy="4929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605862" w14:textId="458D1748" w:rsidR="00FB5C27" w:rsidRDefault="001F7C34" w:rsidP="00FB5C27">
                            <w:pPr>
                              <w:jc w:val="center"/>
                            </w:pPr>
                            <w:proofErr w:type="spellStart"/>
                            <w:r>
                              <w:t>Entrance</w:t>
                            </w:r>
                            <w:proofErr w:type="spellEnd"/>
                            <w:r>
                              <w:t xml:space="preserve"> (welcome)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B960B" id="_x0000_s1027" style="position:absolute;left:0;text-align:left;margin-left:146pt;margin-top:11pt;width:73.6pt;height:3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" fillcolor="#4f81bd [3204]" strokecolor="#0a121c [484]" strokeweight="2pt">
                <v:textbox>
                  <w:txbxContent>
                    <w:p w14:paraId="38605862" w14:textId="458D1748" w:rsidR="00FB5C27" w:rsidRDefault="001F7C34" w:rsidP="00FB5C27">
                      <w:pPr>
                        <w:jc w:val="center"/>
                      </w:pPr>
                      <w:proofErr w:type="spellStart"/>
                      <w:r>
                        <w:t>Entrance</w:t>
                      </w:r>
                      <w:proofErr w:type="spellEnd"/>
                      <w:r>
                        <w:t xml:space="preserve"> (welcome)</w:t>
                      </w:r>
                    </w:p>
                  </w:txbxContent>
                </v:textbox>
              </v:rect>
            </w:pict>
          </mc:Fallback>
        </mc:AlternateContent>
      </w:r>
      <w:r w:rsidR="00E33656" w:rsidRPr="00EE6723">
        <w:rPr>
          <w:rFonts w:ascii="Calibri" w:eastAsia="Times New Roman" w:hAnsi="Calibri" w:cs="Calibri"/>
          <w:sz w:val="22"/>
          <w:szCs w:val="22"/>
          <w:lang w:val="en-US"/>
        </w:rPr>
        <w:t xml:space="preserve">    </w:t>
      </w:r>
    </w:p>
    <w:p w14:paraId="2A0F0905" w14:textId="0986157E" w:rsidR="003C0700" w:rsidRPr="00167434" w:rsidRDefault="003C0700" w:rsidP="003C0700">
      <w:pPr>
        <w:keepNext/>
        <w:jc w:val="center"/>
        <w:rPr>
          <w:rFonts w:ascii="Calibri" w:hAnsi="Calibri" w:cs="Calibri"/>
          <w:sz w:val="22"/>
          <w:szCs w:val="22"/>
          <w:lang w:val="en-US"/>
        </w:rPr>
      </w:pPr>
    </w:p>
    <w:p w14:paraId="4898ABF7" w14:textId="296EC330" w:rsidR="00FB5C27" w:rsidRPr="00167434" w:rsidRDefault="00FB5C27" w:rsidP="003C0700">
      <w:pPr>
        <w:keepNext/>
        <w:jc w:val="center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B954ED" wp14:editId="5F5DD848">
                <wp:simplePos x="0" y="0"/>
                <wp:positionH relativeFrom="column">
                  <wp:posOffset>3076233</wp:posOffset>
                </wp:positionH>
                <wp:positionV relativeFrom="paragraph">
                  <wp:posOffset>45577</wp:posOffset>
                </wp:positionV>
                <wp:extent cx="45719" cy="466317"/>
                <wp:effectExtent l="25400" t="0" r="56515" b="29210"/>
                <wp:wrapNone/>
                <wp:docPr id="943706605" name="Connettore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663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02BE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" o:spid="_x0000_s1026" type="#_x0000_t32" style="position:absolute;margin-left:242.2pt;margin-top:3.6pt;width:3.6pt;height:36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" strokecolor="#4579b8 [3044]">
                <v:stroke endarrow="block"/>
              </v:shape>
            </w:pict>
          </mc:Fallback>
        </mc:AlternateContent>
      </w: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3B4427" wp14:editId="35A0F766">
                <wp:simplePos x="0" y="0"/>
                <wp:positionH relativeFrom="column">
                  <wp:posOffset>2788428</wp:posOffset>
                </wp:positionH>
                <wp:positionV relativeFrom="paragraph">
                  <wp:posOffset>39774</wp:posOffset>
                </wp:positionV>
                <wp:extent cx="722001" cy="0"/>
                <wp:effectExtent l="0" t="63500" r="0" b="76200"/>
                <wp:wrapNone/>
                <wp:docPr id="1007458121" name="Connettore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00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E4C61" id="Connettore 2 2" o:spid="_x0000_s1026" type="#_x0000_t32" style="position:absolute;margin-left:219.55pt;margin-top:3.15pt;width:56.8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" strokecolor="#4579b8 [3044]">
                <v:stroke endarrow="block"/>
              </v:shape>
            </w:pict>
          </mc:Fallback>
        </mc:AlternateContent>
      </w: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49ADA5" wp14:editId="774B9F1D">
                <wp:simplePos x="0" y="0"/>
                <wp:positionH relativeFrom="column">
                  <wp:posOffset>1124585</wp:posOffset>
                </wp:positionH>
                <wp:positionV relativeFrom="paragraph">
                  <wp:posOffset>51221</wp:posOffset>
                </wp:positionV>
                <wp:extent cx="722001" cy="0"/>
                <wp:effectExtent l="0" t="63500" r="0" b="76200"/>
                <wp:wrapNone/>
                <wp:docPr id="2077715061" name="Connettore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00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EEB10B" id="Connettore 2 2" o:spid="_x0000_s1026" type="#_x0000_t32" style="position:absolute;margin-left:88.55pt;margin-top:4.05pt;width:56.8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" strokecolor="#4579b8 [3044]">
                <v:stroke endarrow="block"/>
              </v:shape>
            </w:pict>
          </mc:Fallback>
        </mc:AlternateContent>
      </w:r>
    </w:p>
    <w:p w14:paraId="50B6A15D" w14:textId="7A332C73" w:rsidR="00FB5C27" w:rsidRPr="00167434" w:rsidRDefault="00FB5C27" w:rsidP="003C0700">
      <w:pPr>
        <w:keepNext/>
        <w:jc w:val="center"/>
        <w:rPr>
          <w:rFonts w:ascii="Calibri" w:hAnsi="Calibri" w:cs="Calibri"/>
          <w:sz w:val="22"/>
          <w:szCs w:val="22"/>
          <w:lang w:val="en-US"/>
        </w:rPr>
      </w:pPr>
    </w:p>
    <w:p w14:paraId="42786878" w14:textId="7DD7A609" w:rsidR="00FB5C27" w:rsidRPr="00167434" w:rsidRDefault="001F7C34" w:rsidP="003C0700">
      <w:pPr>
        <w:keepNext/>
        <w:jc w:val="center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E161CC" wp14:editId="4548A754">
                <wp:simplePos x="0" y="0"/>
                <wp:positionH relativeFrom="column">
                  <wp:posOffset>2652795</wp:posOffset>
                </wp:positionH>
                <wp:positionV relativeFrom="paragraph">
                  <wp:posOffset>163645</wp:posOffset>
                </wp:positionV>
                <wp:extent cx="926465" cy="492760"/>
                <wp:effectExtent l="12700" t="12700" r="13335" b="15240"/>
                <wp:wrapNone/>
                <wp:docPr id="1621125245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465" cy="492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2E944B" w14:textId="31460021" w:rsidR="001F7C34" w:rsidRDefault="001F7C34" w:rsidP="001F7C34">
                            <w:pPr>
                              <w:jc w:val="center"/>
                            </w:pPr>
                            <w:r>
                              <w:t>CREA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161CC" id="_x0000_s1028" style="position:absolute;left:0;text-align:left;margin-left:208.9pt;margin-top:12.9pt;width:72.95pt;height:3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" fillcolor="#4f81bd [3204]" strokecolor="#0a121c [484]" strokeweight="2pt">
                <v:textbox>
                  <w:txbxContent>
                    <w:p w14:paraId="422E944B" w14:textId="31460021" w:rsidR="001F7C34" w:rsidRDefault="001F7C34" w:rsidP="001F7C34">
                      <w:pPr>
                        <w:jc w:val="center"/>
                      </w:pPr>
                      <w:r>
                        <w:t xml:space="preserve">CREA </w:t>
                      </w:r>
                      <w:r>
                        <w:t>room</w:t>
                      </w:r>
                    </w:p>
                  </w:txbxContent>
                </v:textbox>
              </v:rect>
            </w:pict>
          </mc:Fallback>
        </mc:AlternateContent>
      </w:r>
    </w:p>
    <w:p w14:paraId="1B26DC98" w14:textId="5A5B5BA5" w:rsidR="00FB5C27" w:rsidRPr="00167434" w:rsidRDefault="00FB5C27" w:rsidP="00FB5C27">
      <w:pPr>
        <w:keepNext/>
        <w:rPr>
          <w:rFonts w:ascii="Calibri" w:hAnsi="Calibri" w:cs="Calibri"/>
          <w:sz w:val="22"/>
          <w:szCs w:val="22"/>
          <w:lang w:val="en-US"/>
        </w:rPr>
      </w:pPr>
    </w:p>
    <w:p w14:paraId="2AFF9B69" w14:textId="4355776B" w:rsidR="001F7C34" w:rsidRDefault="001F7C34" w:rsidP="003C0700">
      <w:pPr>
        <w:pStyle w:val="Didascalia"/>
        <w:jc w:val="center"/>
        <w:rPr>
          <w:rFonts w:ascii="Calibri" w:hAnsi="Calibri" w:cs="Calibri"/>
          <w:sz w:val="22"/>
          <w:szCs w:val="22"/>
          <w:lang w:val="en-US"/>
        </w:rPr>
      </w:pPr>
    </w:p>
    <w:p w14:paraId="4BA7F933" w14:textId="77777777" w:rsidR="001F7C34" w:rsidRDefault="001F7C34" w:rsidP="003C0700">
      <w:pPr>
        <w:pStyle w:val="Didascalia"/>
        <w:jc w:val="center"/>
        <w:rPr>
          <w:rFonts w:ascii="Calibri" w:hAnsi="Calibri" w:cs="Calibri"/>
          <w:sz w:val="22"/>
          <w:szCs w:val="22"/>
          <w:lang w:val="en-US"/>
        </w:rPr>
      </w:pPr>
    </w:p>
    <w:p w14:paraId="72F5FCA4" w14:textId="2AF9C930" w:rsidR="00E3038A" w:rsidRPr="00EE6723" w:rsidRDefault="003C0700" w:rsidP="003C0700">
      <w:pPr>
        <w:pStyle w:val="Didascalia"/>
        <w:jc w:val="center"/>
        <w:rPr>
          <w:rFonts w:ascii="Calibri" w:hAnsi="Calibri" w:cs="Calibri"/>
          <w:b w:val="0"/>
          <w:sz w:val="22"/>
          <w:szCs w:val="22"/>
          <w:lang w:val="en-US"/>
        </w:rPr>
      </w:pPr>
      <w:r w:rsidRPr="00EE6723">
        <w:rPr>
          <w:rFonts w:ascii="Calibri" w:hAnsi="Calibri" w:cs="Calibri"/>
          <w:sz w:val="22"/>
          <w:szCs w:val="22"/>
          <w:lang w:val="en-US"/>
        </w:rPr>
        <w:t xml:space="preserve">Figure </w:t>
      </w:r>
      <w:r w:rsidRPr="00EE6723">
        <w:rPr>
          <w:rFonts w:ascii="Calibri" w:hAnsi="Calibri" w:cs="Calibri"/>
          <w:sz w:val="22"/>
          <w:szCs w:val="22"/>
        </w:rPr>
        <w:fldChar w:fldCharType="begin"/>
      </w:r>
      <w:r w:rsidRPr="00EE6723">
        <w:rPr>
          <w:rFonts w:ascii="Calibri" w:hAnsi="Calibri" w:cs="Calibri"/>
          <w:sz w:val="22"/>
          <w:szCs w:val="22"/>
          <w:lang w:val="en-US"/>
        </w:rPr>
        <w:instrText xml:space="preserve"> SEQ Figure \* ARABIC </w:instrText>
      </w:r>
      <w:r w:rsidRPr="00EE6723">
        <w:rPr>
          <w:rFonts w:ascii="Calibri" w:hAnsi="Calibri" w:cs="Calibri"/>
          <w:sz w:val="22"/>
          <w:szCs w:val="22"/>
        </w:rPr>
        <w:fldChar w:fldCharType="separate"/>
      </w:r>
      <w:r w:rsidR="009118F7">
        <w:rPr>
          <w:rFonts w:ascii="Calibri" w:hAnsi="Calibri" w:cs="Calibri"/>
          <w:noProof/>
          <w:sz w:val="22"/>
          <w:szCs w:val="22"/>
          <w:lang w:val="en-US"/>
        </w:rPr>
        <w:t>1</w:t>
      </w:r>
      <w:r w:rsidRPr="00EE6723">
        <w:rPr>
          <w:rFonts w:ascii="Calibri" w:hAnsi="Calibri" w:cs="Calibri"/>
          <w:sz w:val="22"/>
          <w:szCs w:val="22"/>
        </w:rPr>
        <w:fldChar w:fldCharType="end"/>
      </w:r>
      <w:r w:rsidRPr="00EE6723">
        <w:rPr>
          <w:rFonts w:ascii="Calibri" w:hAnsi="Calibri" w:cs="Calibri"/>
          <w:sz w:val="22"/>
          <w:szCs w:val="22"/>
          <w:lang w:val="en-US"/>
        </w:rPr>
        <w:t xml:space="preserve">: Queuing System </w:t>
      </w:r>
    </w:p>
    <w:sectPr w:rsidR="00E3038A" w:rsidRPr="00EE6723" w:rsidSect="009F00AC">
      <w:pgSz w:w="11907" w:h="16840"/>
      <w:pgMar w:top="964" w:right="907" w:bottom="964" w:left="907" w:header="720" w:footer="8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7FF2E" w14:textId="77777777" w:rsidR="00011C03" w:rsidRDefault="00011C03">
      <w:r>
        <w:separator/>
      </w:r>
    </w:p>
  </w:endnote>
  <w:endnote w:type="continuationSeparator" w:id="0">
    <w:p w14:paraId="793DEB7F" w14:textId="77777777" w:rsidR="00011C03" w:rsidRDefault="00011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B9DC5" w14:textId="77777777" w:rsidR="00011C03" w:rsidRDefault="00011C03">
      <w:r>
        <w:separator/>
      </w:r>
    </w:p>
  </w:footnote>
  <w:footnote w:type="continuationSeparator" w:id="0">
    <w:p w14:paraId="60EC5F28" w14:textId="77777777" w:rsidR="00011C03" w:rsidRDefault="00011C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6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7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8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Calibri"/>
      </w:rPr>
    </w:lvl>
    <w:lvl w:ilvl="2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B"/>
    <w:multiLevelType w:val="singleLevel"/>
    <w:tmpl w:val="0000000B"/>
    <w:name w:val="WW8Num11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0" w15:restartNumberingAfterBreak="0">
    <w:nsid w:val="0000000C"/>
    <w:multiLevelType w:val="singleLevel"/>
    <w:tmpl w:val="0000000C"/>
    <w:name w:val="WW8Num1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1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Calibri"/>
      </w:rPr>
    </w:lvl>
    <w:lvl w:ilvl="2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E"/>
    <w:multiLevelType w:val="singleLevel"/>
    <w:tmpl w:val="0000000E"/>
    <w:name w:val="WW8Num1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3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"/>
      <w:lvlJc w:val="left"/>
      <w:pPr>
        <w:tabs>
          <w:tab w:val="num" w:pos="-450"/>
        </w:tabs>
        <w:ind w:left="-450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-90"/>
        </w:tabs>
        <w:ind w:left="-90" w:hanging="360"/>
      </w:pPr>
      <w:rPr>
        <w:rFonts w:ascii="Symbol" w:hAnsi="Symbol"/>
      </w:rPr>
    </w:lvl>
    <w:lvl w:ilvl="2">
      <w:start w:val="1"/>
      <w:numFmt w:val="bullet"/>
      <w:lvlText w:val=""/>
      <w:lvlJc w:val="left"/>
      <w:pPr>
        <w:tabs>
          <w:tab w:val="num" w:pos="270"/>
        </w:tabs>
        <w:ind w:left="27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630"/>
        </w:tabs>
        <w:ind w:left="63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990"/>
        </w:tabs>
        <w:ind w:left="99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1350"/>
        </w:tabs>
        <w:ind w:left="135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1710"/>
        </w:tabs>
        <w:ind w:left="171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2070"/>
        </w:tabs>
        <w:ind w:left="207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2430"/>
        </w:tabs>
        <w:ind w:left="2430" w:hanging="360"/>
      </w:pPr>
      <w:rPr>
        <w:rFonts w:ascii="Symbol" w:hAnsi="Symbol"/>
      </w:rPr>
    </w:lvl>
  </w:abstractNum>
  <w:abstractNum w:abstractNumId="14" w15:restartNumberingAfterBreak="0">
    <w:nsid w:val="06DD7FAE"/>
    <w:multiLevelType w:val="hybridMultilevel"/>
    <w:tmpl w:val="EF0A017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B237FCA"/>
    <w:multiLevelType w:val="hybridMultilevel"/>
    <w:tmpl w:val="C70C8E3C"/>
    <w:lvl w:ilvl="0" w:tplc="EC8E88A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3264B66"/>
    <w:multiLevelType w:val="hybridMultilevel"/>
    <w:tmpl w:val="C9D0EBB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7710516"/>
    <w:multiLevelType w:val="hybridMultilevel"/>
    <w:tmpl w:val="AECC717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7F265F"/>
    <w:multiLevelType w:val="hybridMultilevel"/>
    <w:tmpl w:val="C17E9076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F6B10FE"/>
    <w:multiLevelType w:val="hybridMultilevel"/>
    <w:tmpl w:val="014ADF3A"/>
    <w:lvl w:ilvl="0" w:tplc="5A7814B4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0411D16"/>
    <w:multiLevelType w:val="hybridMultilevel"/>
    <w:tmpl w:val="02D2AD84"/>
    <w:lvl w:ilvl="0" w:tplc="D040E5B4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60" w:hanging="360"/>
      </w:pPr>
    </w:lvl>
    <w:lvl w:ilvl="2" w:tplc="0410001B" w:tentative="1">
      <w:start w:val="1"/>
      <w:numFmt w:val="lowerRoman"/>
      <w:lvlText w:val="%3."/>
      <w:lvlJc w:val="right"/>
      <w:pPr>
        <w:ind w:left="2280" w:hanging="180"/>
      </w:pPr>
    </w:lvl>
    <w:lvl w:ilvl="3" w:tplc="0410000F" w:tentative="1">
      <w:start w:val="1"/>
      <w:numFmt w:val="decimal"/>
      <w:lvlText w:val="%4."/>
      <w:lvlJc w:val="left"/>
      <w:pPr>
        <w:ind w:left="3000" w:hanging="360"/>
      </w:pPr>
    </w:lvl>
    <w:lvl w:ilvl="4" w:tplc="04100019" w:tentative="1">
      <w:start w:val="1"/>
      <w:numFmt w:val="lowerLetter"/>
      <w:lvlText w:val="%5."/>
      <w:lvlJc w:val="left"/>
      <w:pPr>
        <w:ind w:left="3720" w:hanging="360"/>
      </w:pPr>
    </w:lvl>
    <w:lvl w:ilvl="5" w:tplc="0410001B" w:tentative="1">
      <w:start w:val="1"/>
      <w:numFmt w:val="lowerRoman"/>
      <w:lvlText w:val="%6."/>
      <w:lvlJc w:val="right"/>
      <w:pPr>
        <w:ind w:left="4440" w:hanging="180"/>
      </w:pPr>
    </w:lvl>
    <w:lvl w:ilvl="6" w:tplc="0410000F" w:tentative="1">
      <w:start w:val="1"/>
      <w:numFmt w:val="decimal"/>
      <w:lvlText w:val="%7."/>
      <w:lvlJc w:val="left"/>
      <w:pPr>
        <w:ind w:left="5160" w:hanging="360"/>
      </w:pPr>
    </w:lvl>
    <w:lvl w:ilvl="7" w:tplc="04100019" w:tentative="1">
      <w:start w:val="1"/>
      <w:numFmt w:val="lowerLetter"/>
      <w:lvlText w:val="%8."/>
      <w:lvlJc w:val="left"/>
      <w:pPr>
        <w:ind w:left="5880" w:hanging="360"/>
      </w:pPr>
    </w:lvl>
    <w:lvl w:ilvl="8" w:tplc="0410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1" w15:restartNumberingAfterBreak="0">
    <w:nsid w:val="220E35E0"/>
    <w:multiLevelType w:val="hybridMultilevel"/>
    <w:tmpl w:val="06F087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5603A4"/>
    <w:multiLevelType w:val="hybridMultilevel"/>
    <w:tmpl w:val="9DC2A64C"/>
    <w:lvl w:ilvl="0" w:tplc="04100017">
      <w:start w:val="1"/>
      <w:numFmt w:val="lowerLetter"/>
      <w:lvlText w:val="%1)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3" w15:restartNumberingAfterBreak="0">
    <w:nsid w:val="32D71648"/>
    <w:multiLevelType w:val="hybridMultilevel"/>
    <w:tmpl w:val="02CEDAA0"/>
    <w:lvl w:ilvl="0" w:tplc="5A7814B4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0509CC"/>
    <w:multiLevelType w:val="hybridMultilevel"/>
    <w:tmpl w:val="253CEA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B05D93"/>
    <w:multiLevelType w:val="hybridMultilevel"/>
    <w:tmpl w:val="3BF4777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A361E5"/>
    <w:multiLevelType w:val="hybridMultilevel"/>
    <w:tmpl w:val="E092EED6"/>
    <w:lvl w:ilvl="0" w:tplc="D040E5B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60" w:hanging="360"/>
      </w:pPr>
    </w:lvl>
    <w:lvl w:ilvl="2" w:tplc="0410001B" w:tentative="1">
      <w:start w:val="1"/>
      <w:numFmt w:val="lowerRoman"/>
      <w:lvlText w:val="%3."/>
      <w:lvlJc w:val="right"/>
      <w:pPr>
        <w:ind w:left="2280" w:hanging="180"/>
      </w:pPr>
    </w:lvl>
    <w:lvl w:ilvl="3" w:tplc="0410000F" w:tentative="1">
      <w:start w:val="1"/>
      <w:numFmt w:val="decimal"/>
      <w:lvlText w:val="%4."/>
      <w:lvlJc w:val="left"/>
      <w:pPr>
        <w:ind w:left="3000" w:hanging="360"/>
      </w:pPr>
    </w:lvl>
    <w:lvl w:ilvl="4" w:tplc="04100019" w:tentative="1">
      <w:start w:val="1"/>
      <w:numFmt w:val="lowerLetter"/>
      <w:lvlText w:val="%5."/>
      <w:lvlJc w:val="left"/>
      <w:pPr>
        <w:ind w:left="3720" w:hanging="360"/>
      </w:pPr>
    </w:lvl>
    <w:lvl w:ilvl="5" w:tplc="0410001B" w:tentative="1">
      <w:start w:val="1"/>
      <w:numFmt w:val="lowerRoman"/>
      <w:lvlText w:val="%6."/>
      <w:lvlJc w:val="right"/>
      <w:pPr>
        <w:ind w:left="4440" w:hanging="180"/>
      </w:pPr>
    </w:lvl>
    <w:lvl w:ilvl="6" w:tplc="0410000F" w:tentative="1">
      <w:start w:val="1"/>
      <w:numFmt w:val="decimal"/>
      <w:lvlText w:val="%7."/>
      <w:lvlJc w:val="left"/>
      <w:pPr>
        <w:ind w:left="5160" w:hanging="360"/>
      </w:pPr>
    </w:lvl>
    <w:lvl w:ilvl="7" w:tplc="04100019" w:tentative="1">
      <w:start w:val="1"/>
      <w:numFmt w:val="lowerLetter"/>
      <w:lvlText w:val="%8."/>
      <w:lvlJc w:val="left"/>
      <w:pPr>
        <w:ind w:left="5880" w:hanging="360"/>
      </w:pPr>
    </w:lvl>
    <w:lvl w:ilvl="8" w:tplc="0410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7" w15:restartNumberingAfterBreak="0">
    <w:nsid w:val="39C872F6"/>
    <w:multiLevelType w:val="hybridMultilevel"/>
    <w:tmpl w:val="E3AA9C9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F32656"/>
    <w:multiLevelType w:val="hybridMultilevel"/>
    <w:tmpl w:val="EC82B486"/>
    <w:lvl w:ilvl="0" w:tplc="4E466BA4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ahoma" w:eastAsia="Times" w:hAnsi="Tahoma" w:cs="Time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6A069E"/>
    <w:multiLevelType w:val="hybridMultilevel"/>
    <w:tmpl w:val="EA9607DE"/>
    <w:lvl w:ilvl="0" w:tplc="7D92B478">
      <w:start w:val="2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eastAsia="Times New Roman" w:hAnsi="Times New Roman" w:cs="Times New Roman" w:hint="default"/>
      </w:rPr>
    </w:lvl>
    <w:lvl w:ilvl="1" w:tplc="5A7814B4">
      <w:start w:val="2"/>
      <w:numFmt w:val="bullet"/>
      <w:lvlText w:val="-"/>
      <w:lvlJc w:val="left"/>
      <w:pPr>
        <w:tabs>
          <w:tab w:val="num" w:pos="2496"/>
        </w:tabs>
        <w:ind w:left="2496" w:hanging="360"/>
      </w:pPr>
      <w:rPr>
        <w:rFonts w:ascii="Times New Roman" w:eastAsia="Times New Roman" w:hAnsi="Times New Roman" w:cs="Times New Roman" w:hint="default"/>
      </w:r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C96734"/>
    <w:multiLevelType w:val="hybridMultilevel"/>
    <w:tmpl w:val="091CC478"/>
    <w:lvl w:ilvl="0" w:tplc="5A7814B4">
      <w:start w:val="2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E250094"/>
    <w:multiLevelType w:val="hybridMultilevel"/>
    <w:tmpl w:val="89A64A16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0D3F79"/>
    <w:multiLevelType w:val="hybridMultilevel"/>
    <w:tmpl w:val="9C6EAB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F85430"/>
    <w:multiLevelType w:val="hybridMultilevel"/>
    <w:tmpl w:val="094613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C053F2"/>
    <w:multiLevelType w:val="hybridMultilevel"/>
    <w:tmpl w:val="5594A8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4A1775"/>
    <w:multiLevelType w:val="hybridMultilevel"/>
    <w:tmpl w:val="E92840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4A1C03"/>
    <w:multiLevelType w:val="hybridMultilevel"/>
    <w:tmpl w:val="C8EA3C4A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992708033">
    <w:abstractNumId w:val="28"/>
  </w:num>
  <w:num w:numId="2" w16cid:durableId="694817807">
    <w:abstractNumId w:val="29"/>
  </w:num>
  <w:num w:numId="3" w16cid:durableId="1066149545">
    <w:abstractNumId w:val="19"/>
  </w:num>
  <w:num w:numId="4" w16cid:durableId="433402381">
    <w:abstractNumId w:val="30"/>
  </w:num>
  <w:num w:numId="5" w16cid:durableId="830756419">
    <w:abstractNumId w:val="23"/>
  </w:num>
  <w:num w:numId="6" w16cid:durableId="591011375">
    <w:abstractNumId w:val="16"/>
  </w:num>
  <w:num w:numId="7" w16cid:durableId="638195413">
    <w:abstractNumId w:val="27"/>
  </w:num>
  <w:num w:numId="8" w16cid:durableId="1599018012">
    <w:abstractNumId w:val="14"/>
  </w:num>
  <w:num w:numId="9" w16cid:durableId="1357778431">
    <w:abstractNumId w:val="22"/>
  </w:num>
  <w:num w:numId="10" w16cid:durableId="1758594152">
    <w:abstractNumId w:val="31"/>
  </w:num>
  <w:num w:numId="11" w16cid:durableId="844587489">
    <w:abstractNumId w:val="18"/>
  </w:num>
  <w:num w:numId="12" w16cid:durableId="1395546014">
    <w:abstractNumId w:val="25"/>
  </w:num>
  <w:num w:numId="13" w16cid:durableId="130369871">
    <w:abstractNumId w:val="26"/>
  </w:num>
  <w:num w:numId="14" w16cid:durableId="1415129192">
    <w:abstractNumId w:val="32"/>
  </w:num>
  <w:num w:numId="15" w16cid:durableId="777219774">
    <w:abstractNumId w:val="35"/>
  </w:num>
  <w:num w:numId="16" w16cid:durableId="1337608575">
    <w:abstractNumId w:val="20"/>
  </w:num>
  <w:num w:numId="17" w16cid:durableId="1024552886">
    <w:abstractNumId w:val="17"/>
  </w:num>
  <w:num w:numId="18" w16cid:durableId="547497256">
    <w:abstractNumId w:val="24"/>
  </w:num>
  <w:num w:numId="19" w16cid:durableId="967585590">
    <w:abstractNumId w:val="0"/>
  </w:num>
  <w:num w:numId="20" w16cid:durableId="21522065">
    <w:abstractNumId w:val="1"/>
  </w:num>
  <w:num w:numId="21" w16cid:durableId="1656494309">
    <w:abstractNumId w:val="2"/>
  </w:num>
  <w:num w:numId="22" w16cid:durableId="844974605">
    <w:abstractNumId w:val="3"/>
  </w:num>
  <w:num w:numId="23" w16cid:durableId="828525234">
    <w:abstractNumId w:val="4"/>
  </w:num>
  <w:num w:numId="24" w16cid:durableId="1259215281">
    <w:abstractNumId w:val="5"/>
  </w:num>
  <w:num w:numId="25" w16cid:durableId="1774127635">
    <w:abstractNumId w:val="6"/>
  </w:num>
  <w:num w:numId="26" w16cid:durableId="1338190353">
    <w:abstractNumId w:val="7"/>
  </w:num>
  <w:num w:numId="27" w16cid:durableId="569538057">
    <w:abstractNumId w:val="8"/>
  </w:num>
  <w:num w:numId="28" w16cid:durableId="1867215021">
    <w:abstractNumId w:val="9"/>
  </w:num>
  <w:num w:numId="29" w16cid:durableId="1196963040">
    <w:abstractNumId w:val="10"/>
  </w:num>
  <w:num w:numId="30" w16cid:durableId="801189528">
    <w:abstractNumId w:val="11"/>
  </w:num>
  <w:num w:numId="31" w16cid:durableId="2106685615">
    <w:abstractNumId w:val="12"/>
  </w:num>
  <w:num w:numId="32" w16cid:durableId="682588163">
    <w:abstractNumId w:val="13"/>
  </w:num>
  <w:num w:numId="33" w16cid:durableId="1191063471">
    <w:abstractNumId w:val="36"/>
  </w:num>
  <w:num w:numId="34" w16cid:durableId="1649552780">
    <w:abstractNumId w:val="33"/>
  </w:num>
  <w:num w:numId="35" w16cid:durableId="1682588449">
    <w:abstractNumId w:val="21"/>
  </w:num>
  <w:num w:numId="36" w16cid:durableId="1027483501">
    <w:abstractNumId w:val="34"/>
  </w:num>
  <w:num w:numId="37" w16cid:durableId="1767992154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2NDOxMDU0NDUyNDZT0lEKTi0uzszPAykwrAUAYQNKRCwAAAA="/>
  </w:docVars>
  <w:rsids>
    <w:rsidRoot w:val="00E7037F"/>
    <w:rsid w:val="00003CFA"/>
    <w:rsid w:val="00004643"/>
    <w:rsid w:val="00007F15"/>
    <w:rsid w:val="00011C03"/>
    <w:rsid w:val="0001672E"/>
    <w:rsid w:val="00016AF9"/>
    <w:rsid w:val="00020646"/>
    <w:rsid w:val="0002396E"/>
    <w:rsid w:val="000272B8"/>
    <w:rsid w:val="0003241B"/>
    <w:rsid w:val="00037799"/>
    <w:rsid w:val="00041085"/>
    <w:rsid w:val="000426D5"/>
    <w:rsid w:val="00045968"/>
    <w:rsid w:val="000543B6"/>
    <w:rsid w:val="00057399"/>
    <w:rsid w:val="00063D67"/>
    <w:rsid w:val="00072351"/>
    <w:rsid w:val="000818C7"/>
    <w:rsid w:val="00081A9E"/>
    <w:rsid w:val="00081D09"/>
    <w:rsid w:val="00082E24"/>
    <w:rsid w:val="00092F7A"/>
    <w:rsid w:val="0009779B"/>
    <w:rsid w:val="000A0DFE"/>
    <w:rsid w:val="000A1E6E"/>
    <w:rsid w:val="000A6037"/>
    <w:rsid w:val="000B1671"/>
    <w:rsid w:val="000B29E2"/>
    <w:rsid w:val="000B603B"/>
    <w:rsid w:val="000C33CC"/>
    <w:rsid w:val="000C76BF"/>
    <w:rsid w:val="000E0E2E"/>
    <w:rsid w:val="000E37B7"/>
    <w:rsid w:val="000E43BD"/>
    <w:rsid w:val="000F0B20"/>
    <w:rsid w:val="000F5D92"/>
    <w:rsid w:val="000F5F36"/>
    <w:rsid w:val="000F6734"/>
    <w:rsid w:val="001057FF"/>
    <w:rsid w:val="00105ED2"/>
    <w:rsid w:val="00107AE4"/>
    <w:rsid w:val="00113FD7"/>
    <w:rsid w:val="00114A75"/>
    <w:rsid w:val="00121BAF"/>
    <w:rsid w:val="00122E90"/>
    <w:rsid w:val="001368C5"/>
    <w:rsid w:val="001442BF"/>
    <w:rsid w:val="00144D3B"/>
    <w:rsid w:val="0014633E"/>
    <w:rsid w:val="001521C9"/>
    <w:rsid w:val="001522DD"/>
    <w:rsid w:val="00156A15"/>
    <w:rsid w:val="00163965"/>
    <w:rsid w:val="00167434"/>
    <w:rsid w:val="00170C8A"/>
    <w:rsid w:val="0017262D"/>
    <w:rsid w:val="001735DE"/>
    <w:rsid w:val="0018245C"/>
    <w:rsid w:val="00182AFD"/>
    <w:rsid w:val="00182F77"/>
    <w:rsid w:val="001901DD"/>
    <w:rsid w:val="00195126"/>
    <w:rsid w:val="001A05DB"/>
    <w:rsid w:val="001A1806"/>
    <w:rsid w:val="001A19EC"/>
    <w:rsid w:val="001A2962"/>
    <w:rsid w:val="001A4758"/>
    <w:rsid w:val="001A6F3B"/>
    <w:rsid w:val="001B03DE"/>
    <w:rsid w:val="001B347E"/>
    <w:rsid w:val="001B34E4"/>
    <w:rsid w:val="001B41E2"/>
    <w:rsid w:val="001B44D2"/>
    <w:rsid w:val="001B6042"/>
    <w:rsid w:val="001C290C"/>
    <w:rsid w:val="001C308E"/>
    <w:rsid w:val="001C4189"/>
    <w:rsid w:val="001C5CF2"/>
    <w:rsid w:val="001D3FB9"/>
    <w:rsid w:val="001E50A8"/>
    <w:rsid w:val="001E64FB"/>
    <w:rsid w:val="001F20E1"/>
    <w:rsid w:val="001F3F1C"/>
    <w:rsid w:val="001F765F"/>
    <w:rsid w:val="001F7C34"/>
    <w:rsid w:val="002002CD"/>
    <w:rsid w:val="00204126"/>
    <w:rsid w:val="0021385D"/>
    <w:rsid w:val="00216C37"/>
    <w:rsid w:val="002263A1"/>
    <w:rsid w:val="00232CAF"/>
    <w:rsid w:val="00244A9D"/>
    <w:rsid w:val="00245CFB"/>
    <w:rsid w:val="00264570"/>
    <w:rsid w:val="00270DCC"/>
    <w:rsid w:val="00287E77"/>
    <w:rsid w:val="00290116"/>
    <w:rsid w:val="002921BE"/>
    <w:rsid w:val="00292DB2"/>
    <w:rsid w:val="00292EA0"/>
    <w:rsid w:val="00294DE8"/>
    <w:rsid w:val="002979D0"/>
    <w:rsid w:val="002B052F"/>
    <w:rsid w:val="002B3556"/>
    <w:rsid w:val="002B484E"/>
    <w:rsid w:val="002B69DE"/>
    <w:rsid w:val="002D0BC1"/>
    <w:rsid w:val="002D31DF"/>
    <w:rsid w:val="002D64DF"/>
    <w:rsid w:val="002D6E0F"/>
    <w:rsid w:val="002E6142"/>
    <w:rsid w:val="002F0309"/>
    <w:rsid w:val="002F136A"/>
    <w:rsid w:val="002F4BD5"/>
    <w:rsid w:val="00316FA8"/>
    <w:rsid w:val="00320EF4"/>
    <w:rsid w:val="003210E7"/>
    <w:rsid w:val="00322147"/>
    <w:rsid w:val="00334D57"/>
    <w:rsid w:val="00344A7D"/>
    <w:rsid w:val="00345332"/>
    <w:rsid w:val="00345CEB"/>
    <w:rsid w:val="00345E5B"/>
    <w:rsid w:val="00350138"/>
    <w:rsid w:val="00355C26"/>
    <w:rsid w:val="00360C67"/>
    <w:rsid w:val="00361135"/>
    <w:rsid w:val="00367F7D"/>
    <w:rsid w:val="003716AB"/>
    <w:rsid w:val="0037450D"/>
    <w:rsid w:val="00387E4A"/>
    <w:rsid w:val="003953E6"/>
    <w:rsid w:val="003A7EC0"/>
    <w:rsid w:val="003B225A"/>
    <w:rsid w:val="003B3E82"/>
    <w:rsid w:val="003B5F12"/>
    <w:rsid w:val="003B6123"/>
    <w:rsid w:val="003C0700"/>
    <w:rsid w:val="003C5811"/>
    <w:rsid w:val="003D0A36"/>
    <w:rsid w:val="003D1E82"/>
    <w:rsid w:val="003E024E"/>
    <w:rsid w:val="003E343E"/>
    <w:rsid w:val="003E6DAB"/>
    <w:rsid w:val="003E7C89"/>
    <w:rsid w:val="003F0058"/>
    <w:rsid w:val="003F07E3"/>
    <w:rsid w:val="003F2D1E"/>
    <w:rsid w:val="00400D5A"/>
    <w:rsid w:val="00401680"/>
    <w:rsid w:val="00401D70"/>
    <w:rsid w:val="00401DCF"/>
    <w:rsid w:val="004079DC"/>
    <w:rsid w:val="00417E7A"/>
    <w:rsid w:val="00423546"/>
    <w:rsid w:val="00426054"/>
    <w:rsid w:val="00437698"/>
    <w:rsid w:val="0044332F"/>
    <w:rsid w:val="00443B6B"/>
    <w:rsid w:val="00450139"/>
    <w:rsid w:val="00460AE9"/>
    <w:rsid w:val="00462529"/>
    <w:rsid w:val="00464670"/>
    <w:rsid w:val="00465E4F"/>
    <w:rsid w:val="00470BD9"/>
    <w:rsid w:val="00471F30"/>
    <w:rsid w:val="00491ADD"/>
    <w:rsid w:val="00491C3E"/>
    <w:rsid w:val="00493584"/>
    <w:rsid w:val="00495230"/>
    <w:rsid w:val="00495CBE"/>
    <w:rsid w:val="004966E9"/>
    <w:rsid w:val="004A7019"/>
    <w:rsid w:val="004B1395"/>
    <w:rsid w:val="004C0557"/>
    <w:rsid w:val="004C5FFA"/>
    <w:rsid w:val="004D139B"/>
    <w:rsid w:val="004D72AF"/>
    <w:rsid w:val="004E0398"/>
    <w:rsid w:val="004E1486"/>
    <w:rsid w:val="004E28E0"/>
    <w:rsid w:val="004E482A"/>
    <w:rsid w:val="004F081C"/>
    <w:rsid w:val="004F0B52"/>
    <w:rsid w:val="004F49C3"/>
    <w:rsid w:val="004F76CA"/>
    <w:rsid w:val="00503508"/>
    <w:rsid w:val="00503571"/>
    <w:rsid w:val="00507D4F"/>
    <w:rsid w:val="005116B7"/>
    <w:rsid w:val="00512819"/>
    <w:rsid w:val="00512D49"/>
    <w:rsid w:val="00513272"/>
    <w:rsid w:val="00520C9D"/>
    <w:rsid w:val="00520E1C"/>
    <w:rsid w:val="00530C71"/>
    <w:rsid w:val="00533BB6"/>
    <w:rsid w:val="00540416"/>
    <w:rsid w:val="00541924"/>
    <w:rsid w:val="00542BEE"/>
    <w:rsid w:val="0054358C"/>
    <w:rsid w:val="00543F28"/>
    <w:rsid w:val="00546FAB"/>
    <w:rsid w:val="00547E39"/>
    <w:rsid w:val="00551138"/>
    <w:rsid w:val="00552EA5"/>
    <w:rsid w:val="005566C7"/>
    <w:rsid w:val="005642EC"/>
    <w:rsid w:val="00565615"/>
    <w:rsid w:val="00566ED0"/>
    <w:rsid w:val="00567261"/>
    <w:rsid w:val="0057198C"/>
    <w:rsid w:val="0057273F"/>
    <w:rsid w:val="0057559B"/>
    <w:rsid w:val="005805CD"/>
    <w:rsid w:val="0058685B"/>
    <w:rsid w:val="0059066E"/>
    <w:rsid w:val="005959D4"/>
    <w:rsid w:val="00597252"/>
    <w:rsid w:val="005A344A"/>
    <w:rsid w:val="005B3D1F"/>
    <w:rsid w:val="005C3A9A"/>
    <w:rsid w:val="005C4191"/>
    <w:rsid w:val="005C504B"/>
    <w:rsid w:val="005E0228"/>
    <w:rsid w:val="005E08DF"/>
    <w:rsid w:val="005E24AD"/>
    <w:rsid w:val="005E4FB0"/>
    <w:rsid w:val="005F1ADE"/>
    <w:rsid w:val="005F2530"/>
    <w:rsid w:val="005F57BA"/>
    <w:rsid w:val="005F7016"/>
    <w:rsid w:val="00600883"/>
    <w:rsid w:val="00601D80"/>
    <w:rsid w:val="006028EE"/>
    <w:rsid w:val="00607742"/>
    <w:rsid w:val="0061227E"/>
    <w:rsid w:val="00613D9D"/>
    <w:rsid w:val="006169DF"/>
    <w:rsid w:val="006209EA"/>
    <w:rsid w:val="006239E9"/>
    <w:rsid w:val="0062556A"/>
    <w:rsid w:val="00625EAA"/>
    <w:rsid w:val="006314D2"/>
    <w:rsid w:val="00633829"/>
    <w:rsid w:val="00636817"/>
    <w:rsid w:val="00637524"/>
    <w:rsid w:val="0063779C"/>
    <w:rsid w:val="0065245E"/>
    <w:rsid w:val="00654E4C"/>
    <w:rsid w:val="006569AA"/>
    <w:rsid w:val="00657496"/>
    <w:rsid w:val="00662603"/>
    <w:rsid w:val="00665D23"/>
    <w:rsid w:val="00670747"/>
    <w:rsid w:val="00673E02"/>
    <w:rsid w:val="0067630D"/>
    <w:rsid w:val="006765C5"/>
    <w:rsid w:val="00680C2B"/>
    <w:rsid w:val="00686C9C"/>
    <w:rsid w:val="00691C62"/>
    <w:rsid w:val="006965DE"/>
    <w:rsid w:val="0069668C"/>
    <w:rsid w:val="006B2137"/>
    <w:rsid w:val="006B635F"/>
    <w:rsid w:val="006C0EF1"/>
    <w:rsid w:val="006C176D"/>
    <w:rsid w:val="006C3CBF"/>
    <w:rsid w:val="006C7CA4"/>
    <w:rsid w:val="006D074D"/>
    <w:rsid w:val="006D1762"/>
    <w:rsid w:val="006D1D32"/>
    <w:rsid w:val="006D32FF"/>
    <w:rsid w:val="006D466A"/>
    <w:rsid w:val="006E07FA"/>
    <w:rsid w:val="006E2612"/>
    <w:rsid w:val="006F0B61"/>
    <w:rsid w:val="006F4E1E"/>
    <w:rsid w:val="00705786"/>
    <w:rsid w:val="00716BD3"/>
    <w:rsid w:val="00722062"/>
    <w:rsid w:val="007232F8"/>
    <w:rsid w:val="00723BAE"/>
    <w:rsid w:val="00730F23"/>
    <w:rsid w:val="007602D4"/>
    <w:rsid w:val="00760CD0"/>
    <w:rsid w:val="00764F79"/>
    <w:rsid w:val="007725D9"/>
    <w:rsid w:val="00777A18"/>
    <w:rsid w:val="00777ED1"/>
    <w:rsid w:val="00782D72"/>
    <w:rsid w:val="00786491"/>
    <w:rsid w:val="00786661"/>
    <w:rsid w:val="00786CE6"/>
    <w:rsid w:val="00790ABD"/>
    <w:rsid w:val="0079375F"/>
    <w:rsid w:val="007A0275"/>
    <w:rsid w:val="007A47BF"/>
    <w:rsid w:val="007A69AA"/>
    <w:rsid w:val="007B3847"/>
    <w:rsid w:val="007C3B3F"/>
    <w:rsid w:val="007C7742"/>
    <w:rsid w:val="007D0009"/>
    <w:rsid w:val="007D1B4B"/>
    <w:rsid w:val="007D26B1"/>
    <w:rsid w:val="007D3AC9"/>
    <w:rsid w:val="007D3DF6"/>
    <w:rsid w:val="007D6EC3"/>
    <w:rsid w:val="007D6FC4"/>
    <w:rsid w:val="007D7EFB"/>
    <w:rsid w:val="007E1125"/>
    <w:rsid w:val="007F153C"/>
    <w:rsid w:val="007F3539"/>
    <w:rsid w:val="007F495C"/>
    <w:rsid w:val="007F49C9"/>
    <w:rsid w:val="007F60C3"/>
    <w:rsid w:val="007F6510"/>
    <w:rsid w:val="00803D3D"/>
    <w:rsid w:val="00804F7A"/>
    <w:rsid w:val="008154C4"/>
    <w:rsid w:val="00821122"/>
    <w:rsid w:val="0082497E"/>
    <w:rsid w:val="00826D19"/>
    <w:rsid w:val="008329C1"/>
    <w:rsid w:val="008333E9"/>
    <w:rsid w:val="00835D49"/>
    <w:rsid w:val="00844C61"/>
    <w:rsid w:val="008467CE"/>
    <w:rsid w:val="00847DFC"/>
    <w:rsid w:val="008508A7"/>
    <w:rsid w:val="00853E65"/>
    <w:rsid w:val="0085745D"/>
    <w:rsid w:val="00866411"/>
    <w:rsid w:val="0087248C"/>
    <w:rsid w:val="008728FF"/>
    <w:rsid w:val="00874919"/>
    <w:rsid w:val="008811FA"/>
    <w:rsid w:val="00886E4E"/>
    <w:rsid w:val="00890422"/>
    <w:rsid w:val="008A2379"/>
    <w:rsid w:val="008A667F"/>
    <w:rsid w:val="008B475C"/>
    <w:rsid w:val="008D2462"/>
    <w:rsid w:val="008E1599"/>
    <w:rsid w:val="008E1A5B"/>
    <w:rsid w:val="008E6F6E"/>
    <w:rsid w:val="008F0BD0"/>
    <w:rsid w:val="008F1306"/>
    <w:rsid w:val="00906348"/>
    <w:rsid w:val="009118F7"/>
    <w:rsid w:val="009146C4"/>
    <w:rsid w:val="00915E50"/>
    <w:rsid w:val="00921338"/>
    <w:rsid w:val="00925324"/>
    <w:rsid w:val="00927165"/>
    <w:rsid w:val="0093643C"/>
    <w:rsid w:val="009417D6"/>
    <w:rsid w:val="00965FFA"/>
    <w:rsid w:val="00966047"/>
    <w:rsid w:val="009807EA"/>
    <w:rsid w:val="00985F62"/>
    <w:rsid w:val="00987E34"/>
    <w:rsid w:val="00995D6E"/>
    <w:rsid w:val="009A2FA6"/>
    <w:rsid w:val="009B1F22"/>
    <w:rsid w:val="009C30DC"/>
    <w:rsid w:val="009D39C6"/>
    <w:rsid w:val="009D4C4A"/>
    <w:rsid w:val="009E54B8"/>
    <w:rsid w:val="009E59F9"/>
    <w:rsid w:val="009E6106"/>
    <w:rsid w:val="009E628E"/>
    <w:rsid w:val="009F00AC"/>
    <w:rsid w:val="009F0213"/>
    <w:rsid w:val="009F65F0"/>
    <w:rsid w:val="009F6CD2"/>
    <w:rsid w:val="00A018EC"/>
    <w:rsid w:val="00A02760"/>
    <w:rsid w:val="00A1141F"/>
    <w:rsid w:val="00A12A3F"/>
    <w:rsid w:val="00A17833"/>
    <w:rsid w:val="00A25492"/>
    <w:rsid w:val="00A272B4"/>
    <w:rsid w:val="00A30C47"/>
    <w:rsid w:val="00A32495"/>
    <w:rsid w:val="00A54DC5"/>
    <w:rsid w:val="00A5529E"/>
    <w:rsid w:val="00A620C2"/>
    <w:rsid w:val="00A625C0"/>
    <w:rsid w:val="00A7060E"/>
    <w:rsid w:val="00A73659"/>
    <w:rsid w:val="00A801F7"/>
    <w:rsid w:val="00A866EF"/>
    <w:rsid w:val="00AA5947"/>
    <w:rsid w:val="00AC2519"/>
    <w:rsid w:val="00AC4557"/>
    <w:rsid w:val="00AE4181"/>
    <w:rsid w:val="00AE46ED"/>
    <w:rsid w:val="00AF1E68"/>
    <w:rsid w:val="00B0473D"/>
    <w:rsid w:val="00B0779B"/>
    <w:rsid w:val="00B12D1D"/>
    <w:rsid w:val="00B150F1"/>
    <w:rsid w:val="00B159CF"/>
    <w:rsid w:val="00B22265"/>
    <w:rsid w:val="00B242F6"/>
    <w:rsid w:val="00B25503"/>
    <w:rsid w:val="00B31F42"/>
    <w:rsid w:val="00B32A52"/>
    <w:rsid w:val="00B32D5E"/>
    <w:rsid w:val="00B34C40"/>
    <w:rsid w:val="00B35FA6"/>
    <w:rsid w:val="00B37526"/>
    <w:rsid w:val="00B46645"/>
    <w:rsid w:val="00B468E5"/>
    <w:rsid w:val="00B55C15"/>
    <w:rsid w:val="00B604C7"/>
    <w:rsid w:val="00B71C86"/>
    <w:rsid w:val="00B740AA"/>
    <w:rsid w:val="00B772FC"/>
    <w:rsid w:val="00B82277"/>
    <w:rsid w:val="00B82603"/>
    <w:rsid w:val="00B87E7B"/>
    <w:rsid w:val="00B914BA"/>
    <w:rsid w:val="00B92C53"/>
    <w:rsid w:val="00BA52BC"/>
    <w:rsid w:val="00BA7337"/>
    <w:rsid w:val="00BB19B0"/>
    <w:rsid w:val="00BC0C9C"/>
    <w:rsid w:val="00BC6CBA"/>
    <w:rsid w:val="00BD270A"/>
    <w:rsid w:val="00BE660F"/>
    <w:rsid w:val="00BE73A6"/>
    <w:rsid w:val="00BF1D59"/>
    <w:rsid w:val="00BF21EC"/>
    <w:rsid w:val="00BF4AAD"/>
    <w:rsid w:val="00BF7C34"/>
    <w:rsid w:val="00C03B31"/>
    <w:rsid w:val="00C113EA"/>
    <w:rsid w:val="00C206C6"/>
    <w:rsid w:val="00C23076"/>
    <w:rsid w:val="00C24D72"/>
    <w:rsid w:val="00C3183E"/>
    <w:rsid w:val="00C357BD"/>
    <w:rsid w:val="00C46BA5"/>
    <w:rsid w:val="00C54D7A"/>
    <w:rsid w:val="00C608EB"/>
    <w:rsid w:val="00C808B3"/>
    <w:rsid w:val="00C82B02"/>
    <w:rsid w:val="00C837F6"/>
    <w:rsid w:val="00C90510"/>
    <w:rsid w:val="00C95A3A"/>
    <w:rsid w:val="00CA0D86"/>
    <w:rsid w:val="00CA1417"/>
    <w:rsid w:val="00CA7C1E"/>
    <w:rsid w:val="00CA7CB0"/>
    <w:rsid w:val="00CB10FC"/>
    <w:rsid w:val="00CC0AEA"/>
    <w:rsid w:val="00CD0FC4"/>
    <w:rsid w:val="00CE6C8B"/>
    <w:rsid w:val="00D00B2A"/>
    <w:rsid w:val="00D03E1A"/>
    <w:rsid w:val="00D04C6C"/>
    <w:rsid w:val="00D05382"/>
    <w:rsid w:val="00D062D3"/>
    <w:rsid w:val="00D07FEF"/>
    <w:rsid w:val="00D10629"/>
    <w:rsid w:val="00D14CE8"/>
    <w:rsid w:val="00D21ED2"/>
    <w:rsid w:val="00D2573D"/>
    <w:rsid w:val="00D267CD"/>
    <w:rsid w:val="00D37CE8"/>
    <w:rsid w:val="00D447D4"/>
    <w:rsid w:val="00D44CE0"/>
    <w:rsid w:val="00D470B3"/>
    <w:rsid w:val="00D47BCB"/>
    <w:rsid w:val="00D630F3"/>
    <w:rsid w:val="00D634E4"/>
    <w:rsid w:val="00D639B0"/>
    <w:rsid w:val="00D64B6C"/>
    <w:rsid w:val="00D64F63"/>
    <w:rsid w:val="00D71A34"/>
    <w:rsid w:val="00D72826"/>
    <w:rsid w:val="00D7534E"/>
    <w:rsid w:val="00D80B45"/>
    <w:rsid w:val="00D83D17"/>
    <w:rsid w:val="00D85694"/>
    <w:rsid w:val="00D92618"/>
    <w:rsid w:val="00D92727"/>
    <w:rsid w:val="00D9388A"/>
    <w:rsid w:val="00D94B9A"/>
    <w:rsid w:val="00D96983"/>
    <w:rsid w:val="00DA3E5F"/>
    <w:rsid w:val="00DA75B3"/>
    <w:rsid w:val="00DB23E4"/>
    <w:rsid w:val="00DB3CA3"/>
    <w:rsid w:val="00DD01FC"/>
    <w:rsid w:val="00DD480C"/>
    <w:rsid w:val="00DE60E0"/>
    <w:rsid w:val="00DF5FBC"/>
    <w:rsid w:val="00E003AB"/>
    <w:rsid w:val="00E0040B"/>
    <w:rsid w:val="00E07799"/>
    <w:rsid w:val="00E2032D"/>
    <w:rsid w:val="00E21F47"/>
    <w:rsid w:val="00E27BCF"/>
    <w:rsid w:val="00E3038A"/>
    <w:rsid w:val="00E3322E"/>
    <w:rsid w:val="00E33656"/>
    <w:rsid w:val="00E35379"/>
    <w:rsid w:val="00E5072D"/>
    <w:rsid w:val="00E55F04"/>
    <w:rsid w:val="00E57CDB"/>
    <w:rsid w:val="00E6482B"/>
    <w:rsid w:val="00E7037F"/>
    <w:rsid w:val="00E71F4D"/>
    <w:rsid w:val="00E72FB5"/>
    <w:rsid w:val="00E76419"/>
    <w:rsid w:val="00E77487"/>
    <w:rsid w:val="00E87861"/>
    <w:rsid w:val="00E90C74"/>
    <w:rsid w:val="00E922A0"/>
    <w:rsid w:val="00E95926"/>
    <w:rsid w:val="00EA4278"/>
    <w:rsid w:val="00EB0823"/>
    <w:rsid w:val="00EC0358"/>
    <w:rsid w:val="00EC57D6"/>
    <w:rsid w:val="00ED2FA3"/>
    <w:rsid w:val="00ED3D18"/>
    <w:rsid w:val="00ED3FC0"/>
    <w:rsid w:val="00ED5801"/>
    <w:rsid w:val="00EE2E7F"/>
    <w:rsid w:val="00EE6723"/>
    <w:rsid w:val="00EF4437"/>
    <w:rsid w:val="00EF57F9"/>
    <w:rsid w:val="00F007ED"/>
    <w:rsid w:val="00F03650"/>
    <w:rsid w:val="00F0437A"/>
    <w:rsid w:val="00F135E4"/>
    <w:rsid w:val="00F16171"/>
    <w:rsid w:val="00F31079"/>
    <w:rsid w:val="00F44EF1"/>
    <w:rsid w:val="00F51D59"/>
    <w:rsid w:val="00F74B8D"/>
    <w:rsid w:val="00F83344"/>
    <w:rsid w:val="00F873F1"/>
    <w:rsid w:val="00F955CA"/>
    <w:rsid w:val="00FA033C"/>
    <w:rsid w:val="00FA1160"/>
    <w:rsid w:val="00FA59D3"/>
    <w:rsid w:val="00FB5742"/>
    <w:rsid w:val="00FB5C27"/>
    <w:rsid w:val="00FB7639"/>
    <w:rsid w:val="00FC2914"/>
    <w:rsid w:val="00FC337D"/>
    <w:rsid w:val="00FC7C99"/>
    <w:rsid w:val="00FD7F18"/>
    <w:rsid w:val="00FE0880"/>
    <w:rsid w:val="00FE36CF"/>
    <w:rsid w:val="00FE765B"/>
    <w:rsid w:val="00FF2C36"/>
    <w:rsid w:val="00FF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38AB809"/>
  <w15:docId w15:val="{904C76E7-0641-4755-B4E5-F47F63129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FD7F18"/>
    <w:pPr>
      <w:jc w:val="both"/>
    </w:pPr>
    <w:rPr>
      <w:sz w:val="24"/>
    </w:rPr>
  </w:style>
  <w:style w:type="paragraph" w:styleId="Titolo1">
    <w:name w:val="heading 1"/>
    <w:basedOn w:val="Normale"/>
    <w:next w:val="Normale"/>
    <w:qFormat/>
    <w:rsid w:val="00294DE8"/>
    <w:pPr>
      <w:keepNext/>
      <w:spacing w:before="240" w:after="60"/>
      <w:jc w:val="center"/>
      <w:outlineLvl w:val="0"/>
    </w:pPr>
    <w:rPr>
      <w:b/>
      <w:kern w:val="28"/>
      <w:sz w:val="32"/>
    </w:rPr>
  </w:style>
  <w:style w:type="paragraph" w:styleId="Titolo2">
    <w:name w:val="heading 2"/>
    <w:basedOn w:val="Normale"/>
    <w:next w:val="Normale"/>
    <w:qFormat/>
    <w:rsid w:val="00294DE8"/>
    <w:pPr>
      <w:keepNext/>
      <w:spacing w:before="240" w:after="60"/>
      <w:jc w:val="center"/>
      <w:outlineLvl w:val="1"/>
    </w:pPr>
    <w:rPr>
      <w:b/>
      <w:sz w:val="32"/>
    </w:rPr>
  </w:style>
  <w:style w:type="paragraph" w:styleId="Titolo3">
    <w:name w:val="heading 3"/>
    <w:basedOn w:val="Normale"/>
    <w:next w:val="Normale"/>
    <w:qFormat/>
    <w:rsid w:val="00294DE8"/>
    <w:pPr>
      <w:keepNext/>
      <w:spacing w:before="240" w:after="120"/>
      <w:outlineLvl w:val="2"/>
    </w:pPr>
    <w:rPr>
      <w:b/>
      <w:i/>
      <w:smallCaps/>
      <w:sz w:val="28"/>
    </w:rPr>
  </w:style>
  <w:style w:type="paragraph" w:styleId="Titolo4">
    <w:name w:val="heading 4"/>
    <w:basedOn w:val="Normale"/>
    <w:next w:val="Normale"/>
    <w:qFormat/>
    <w:rsid w:val="00294DE8"/>
    <w:pPr>
      <w:keepNext/>
      <w:spacing w:before="240" w:after="60"/>
      <w:outlineLvl w:val="3"/>
    </w:pPr>
    <w:rPr>
      <w:b/>
      <w:i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Rientro1">
    <w:name w:val="Rientro1"/>
    <w:basedOn w:val="Normale"/>
    <w:rsid w:val="00294DE8"/>
    <w:pPr>
      <w:ind w:left="340" w:hanging="340"/>
    </w:pPr>
    <w:rPr>
      <w:sz w:val="26"/>
    </w:rPr>
  </w:style>
  <w:style w:type="paragraph" w:customStyle="1" w:styleId="Rientro2">
    <w:name w:val="Rientro2"/>
    <w:basedOn w:val="Normale"/>
    <w:rsid w:val="00294DE8"/>
    <w:pPr>
      <w:ind w:left="567" w:hanging="227"/>
    </w:pPr>
    <w:rPr>
      <w:sz w:val="26"/>
    </w:rPr>
  </w:style>
  <w:style w:type="paragraph" w:styleId="Corpotesto">
    <w:name w:val="Body Text"/>
    <w:basedOn w:val="Normale"/>
    <w:link w:val="CorpotestoCarattere"/>
    <w:rsid w:val="00294DE8"/>
  </w:style>
  <w:style w:type="paragraph" w:styleId="Intestazione">
    <w:name w:val="header"/>
    <w:basedOn w:val="Normale"/>
    <w:rsid w:val="0070333C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70333C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70333C"/>
  </w:style>
  <w:style w:type="paragraph" w:styleId="NormaleWeb">
    <w:name w:val="Normal (Web)"/>
    <w:basedOn w:val="Normale"/>
    <w:rsid w:val="002316F0"/>
    <w:pPr>
      <w:widowControl w:val="0"/>
      <w:adjustRightInd w:val="0"/>
      <w:spacing w:before="100" w:beforeAutospacing="1" w:after="100" w:afterAutospacing="1" w:line="360" w:lineRule="atLeast"/>
    </w:pPr>
    <w:rPr>
      <w:rFonts w:ascii="Arial Unicode MS" w:eastAsia="Arial Unicode MS" w:hAnsi="Arial Unicode MS" w:cs="Arial Unicode MS"/>
      <w:szCs w:val="24"/>
    </w:rPr>
  </w:style>
  <w:style w:type="table" w:styleId="Grigliatabella">
    <w:name w:val="Table Grid"/>
    <w:basedOn w:val="Tabellanormale"/>
    <w:rsid w:val="00EF54AF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a">
    <w:name w:val="Date"/>
    <w:basedOn w:val="Normale"/>
    <w:next w:val="Normale"/>
    <w:rsid w:val="00E82402"/>
  </w:style>
  <w:style w:type="paragraph" w:customStyle="1" w:styleId="Didascalia1">
    <w:name w:val="Didascalia1"/>
    <w:basedOn w:val="Normale"/>
    <w:next w:val="Normale"/>
    <w:rsid w:val="00FD2A7A"/>
    <w:pPr>
      <w:suppressAutoHyphens/>
      <w:jc w:val="left"/>
    </w:pPr>
    <w:rPr>
      <w:b/>
      <w:bCs/>
      <w:sz w:val="20"/>
      <w:lang w:eastAsia="ar-SA"/>
    </w:rPr>
  </w:style>
  <w:style w:type="paragraph" w:styleId="Didascalia">
    <w:name w:val="caption"/>
    <w:basedOn w:val="Normale"/>
    <w:next w:val="Normale"/>
    <w:qFormat/>
    <w:rsid w:val="00FD2A7A"/>
    <w:pPr>
      <w:suppressAutoHyphens/>
      <w:jc w:val="left"/>
    </w:pPr>
    <w:rPr>
      <w:b/>
      <w:bCs/>
      <w:sz w:val="20"/>
      <w:lang w:eastAsia="ar-SA"/>
    </w:rPr>
  </w:style>
  <w:style w:type="character" w:customStyle="1" w:styleId="CorpotestoCarattere">
    <w:name w:val="Corpo testo Carattere"/>
    <w:basedOn w:val="Carpredefinitoparagrafo"/>
    <w:link w:val="Corpotesto"/>
    <w:rsid w:val="00BA384B"/>
    <w:rPr>
      <w:sz w:val="24"/>
    </w:rPr>
  </w:style>
  <w:style w:type="paragraph" w:styleId="Testofumetto">
    <w:name w:val="Balloon Text"/>
    <w:basedOn w:val="Normale"/>
    <w:semiHidden/>
    <w:rsid w:val="00F03500"/>
    <w:rPr>
      <w:rFonts w:ascii="Tahoma" w:hAnsi="Tahoma" w:cs="Tahoma"/>
      <w:sz w:val="16"/>
      <w:szCs w:val="16"/>
    </w:rPr>
  </w:style>
  <w:style w:type="character" w:styleId="Rimandocommento">
    <w:name w:val="annotation reference"/>
    <w:basedOn w:val="Carpredefinitoparagrafo"/>
    <w:rsid w:val="002002CD"/>
    <w:rPr>
      <w:sz w:val="16"/>
      <w:szCs w:val="16"/>
    </w:rPr>
  </w:style>
  <w:style w:type="paragraph" w:styleId="Testocommento">
    <w:name w:val="annotation text"/>
    <w:basedOn w:val="Normale"/>
    <w:link w:val="TestocommentoCarattere"/>
    <w:rsid w:val="002002CD"/>
    <w:rPr>
      <w:sz w:val="20"/>
    </w:rPr>
  </w:style>
  <w:style w:type="character" w:customStyle="1" w:styleId="TestocommentoCarattere">
    <w:name w:val="Testo commento Carattere"/>
    <w:basedOn w:val="Carpredefinitoparagrafo"/>
    <w:link w:val="Testocommento"/>
    <w:rsid w:val="002002CD"/>
  </w:style>
  <w:style w:type="paragraph" w:styleId="Soggettocommento">
    <w:name w:val="annotation subject"/>
    <w:basedOn w:val="Testocommento"/>
    <w:next w:val="Testocommento"/>
    <w:link w:val="SoggettocommentoCarattere"/>
    <w:rsid w:val="002002CD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rsid w:val="002002CD"/>
    <w:rPr>
      <w:b/>
      <w:bCs/>
    </w:rPr>
  </w:style>
  <w:style w:type="character" w:customStyle="1" w:styleId="hps">
    <w:name w:val="hps"/>
    <w:rsid w:val="00CA7CB0"/>
  </w:style>
  <w:style w:type="paragraph" w:styleId="Paragrafoelenco">
    <w:name w:val="List Paragraph"/>
    <w:basedOn w:val="Normale"/>
    <w:uiPriority w:val="1"/>
    <w:qFormat/>
    <w:rsid w:val="007D26B1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n-GB" w:eastAsia="en-US"/>
    </w:rPr>
  </w:style>
  <w:style w:type="table" w:customStyle="1" w:styleId="TableNormal1">
    <w:name w:val="Table Normal1"/>
    <w:uiPriority w:val="2"/>
    <w:semiHidden/>
    <w:unhideWhenUsed/>
    <w:qFormat/>
    <w:rsid w:val="007D26B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WINWORD\MODELLI\norm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38F4A917-91DF-452F-A4E2-246E35163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K:\WINWORD\MODELLI\norm.dot</Template>
  <TotalTime>63</TotalTime>
  <Pages>1</Pages>
  <Words>491</Words>
  <Characters>2803</Characters>
  <Application>Microsoft Office Word</Application>
  <DocSecurity>0</DocSecurity>
  <Lines>23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I^ prova di Operations</vt:lpstr>
      <vt:lpstr>I^ prova di Operations</vt:lpstr>
    </vt:vector>
  </TitlesOfParts>
  <Company>Politecnico di Milano</Company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I^ prova di Operations</dc:title>
  <dc:creator>Alberto Portioli</dc:creator>
  <cp:lastModifiedBy>Matteo Ferrazzi</cp:lastModifiedBy>
  <cp:revision>25</cp:revision>
  <cp:lastPrinted>2021-07-09T15:01:00Z</cp:lastPrinted>
  <dcterms:created xsi:type="dcterms:W3CDTF">2023-12-20T08:12:00Z</dcterms:created>
  <dcterms:modified xsi:type="dcterms:W3CDTF">2024-01-09T17:28:00Z</dcterms:modified>
</cp:coreProperties>
</file>